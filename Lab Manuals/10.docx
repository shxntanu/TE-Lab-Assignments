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54BE0" w14:textId="77777777" w:rsidR="00D223A9" w:rsidRDefault="00D223A9">
      <w:pPr>
        <w:rPr>
          <w:sz w:val="20"/>
        </w:rPr>
      </w:pPr>
    </w:p>
    <w:p w14:paraId="561CCD6E" w14:textId="77777777" w:rsidR="00D223A9" w:rsidRDefault="00D223A9">
      <w:pPr>
        <w:rPr>
          <w:sz w:val="20"/>
        </w:rPr>
      </w:pPr>
    </w:p>
    <w:p w14:paraId="2A01D4F2" w14:textId="77777777" w:rsidR="00D223A9" w:rsidRDefault="00D223A9">
      <w:pPr>
        <w:spacing w:before="6" w:after="1"/>
        <w:rPr>
          <w:sz w:val="26"/>
        </w:rPr>
      </w:pPr>
    </w:p>
    <w:tbl>
      <w:tblPr>
        <w:tblW w:w="8965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"/>
        <w:gridCol w:w="2981"/>
        <w:gridCol w:w="9"/>
        <w:gridCol w:w="5957"/>
        <w:gridCol w:w="9"/>
      </w:tblGrid>
      <w:tr w:rsidR="00D223A9" w14:paraId="3DA79B52" w14:textId="77777777" w:rsidTr="00AA796A">
        <w:trPr>
          <w:gridBefore w:val="1"/>
          <w:wBefore w:w="9" w:type="dxa"/>
          <w:trHeight w:val="830"/>
        </w:trPr>
        <w:tc>
          <w:tcPr>
            <w:tcW w:w="2990" w:type="dxa"/>
            <w:gridSpan w:val="2"/>
          </w:tcPr>
          <w:p w14:paraId="2353158B" w14:textId="77777777" w:rsidR="00D223A9" w:rsidRDefault="00D223A9">
            <w:pPr>
              <w:pStyle w:val="TableParagraph"/>
              <w:spacing w:before="10"/>
              <w:rPr>
                <w:sz w:val="23"/>
              </w:rPr>
            </w:pPr>
          </w:p>
          <w:p w14:paraId="456E2FDD" w14:textId="77777777" w:rsidR="00D223A9" w:rsidRDefault="009B5154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5966" w:type="dxa"/>
            <w:gridSpan w:val="2"/>
          </w:tcPr>
          <w:p w14:paraId="2F2F1E3B" w14:textId="1FA80F44" w:rsidR="00D223A9" w:rsidRDefault="00852AA2">
            <w:pPr>
              <w:pStyle w:val="TableParagraph"/>
              <w:rPr>
                <w:sz w:val="24"/>
              </w:rPr>
            </w:pPr>
            <w:r w:rsidRPr="00852AA2">
              <w:rPr>
                <w:sz w:val="24"/>
              </w:rPr>
              <w:t>Data Visualization I</w:t>
            </w:r>
            <w:r w:rsidR="00AA796A">
              <w:rPr>
                <w:sz w:val="24"/>
              </w:rPr>
              <w:t>I</w:t>
            </w:r>
            <w:r w:rsidRPr="00852AA2">
              <w:rPr>
                <w:sz w:val="24"/>
              </w:rPr>
              <w:t>I</w:t>
            </w:r>
          </w:p>
        </w:tc>
      </w:tr>
      <w:tr w:rsidR="00D223A9" w14:paraId="65B166EB" w14:textId="77777777" w:rsidTr="00AA796A">
        <w:trPr>
          <w:gridAfter w:val="1"/>
          <w:wAfter w:w="9" w:type="dxa"/>
          <w:trHeight w:val="1382"/>
        </w:trPr>
        <w:tc>
          <w:tcPr>
            <w:tcW w:w="2990" w:type="dxa"/>
            <w:gridSpan w:val="2"/>
          </w:tcPr>
          <w:p w14:paraId="61FE631E" w14:textId="77777777" w:rsidR="00D223A9" w:rsidRDefault="00D223A9">
            <w:pPr>
              <w:pStyle w:val="TableParagraph"/>
              <w:spacing w:before="10"/>
              <w:rPr>
                <w:sz w:val="23"/>
              </w:rPr>
            </w:pPr>
          </w:p>
          <w:p w14:paraId="772D56ED" w14:textId="77777777" w:rsidR="00D223A9" w:rsidRDefault="009B5154">
            <w:pPr>
              <w:pStyle w:val="TableParagraph"/>
              <w:ind w:left="110" w:right="436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STATEMENT/ DEFINITION</w:t>
            </w:r>
          </w:p>
        </w:tc>
        <w:tc>
          <w:tcPr>
            <w:tcW w:w="5966" w:type="dxa"/>
            <w:gridSpan w:val="2"/>
          </w:tcPr>
          <w:p w14:paraId="4FB8F4F5" w14:textId="24A80FB3" w:rsidR="00AA796A" w:rsidRDefault="00AA796A" w:rsidP="00AE0949">
            <w:pPr>
              <w:pStyle w:val="TableParagraph"/>
              <w:jc w:val="both"/>
              <w:rPr>
                <w:sz w:val="24"/>
              </w:rPr>
            </w:pPr>
            <w:r w:rsidRPr="00AA796A">
              <w:rPr>
                <w:sz w:val="24"/>
              </w:rPr>
              <w:t>Download</w:t>
            </w:r>
            <w:r w:rsidR="00AE0949">
              <w:rPr>
                <w:sz w:val="24"/>
              </w:rPr>
              <w:t xml:space="preserve"> </w:t>
            </w:r>
            <w:r w:rsidRPr="00AA796A">
              <w:rPr>
                <w:sz w:val="24"/>
              </w:rPr>
              <w:t>the</w:t>
            </w:r>
            <w:r w:rsidRPr="00AA796A">
              <w:rPr>
                <w:sz w:val="24"/>
              </w:rPr>
              <w:tab/>
              <w:t>Iris</w:t>
            </w:r>
            <w:r w:rsidR="00AE0949">
              <w:rPr>
                <w:sz w:val="24"/>
              </w:rPr>
              <w:t xml:space="preserve"> </w:t>
            </w:r>
            <w:r w:rsidRPr="00AA796A">
              <w:rPr>
                <w:sz w:val="24"/>
              </w:rPr>
              <w:t>flower</w:t>
            </w:r>
            <w:r w:rsidR="00AE0949">
              <w:rPr>
                <w:sz w:val="24"/>
              </w:rPr>
              <w:t xml:space="preserve"> </w:t>
            </w:r>
            <w:r w:rsidRPr="00AA796A">
              <w:rPr>
                <w:sz w:val="24"/>
              </w:rPr>
              <w:t>dataset</w:t>
            </w:r>
            <w:r w:rsidR="00AE0949">
              <w:rPr>
                <w:sz w:val="24"/>
              </w:rPr>
              <w:t xml:space="preserve"> </w:t>
            </w:r>
            <w:r w:rsidRPr="00AA796A">
              <w:rPr>
                <w:sz w:val="24"/>
              </w:rPr>
              <w:t>or</w:t>
            </w:r>
            <w:r w:rsidR="00AE0949">
              <w:rPr>
                <w:sz w:val="24"/>
              </w:rPr>
              <w:t xml:space="preserve"> </w:t>
            </w:r>
            <w:r w:rsidRPr="00AA796A">
              <w:rPr>
                <w:sz w:val="24"/>
              </w:rPr>
              <w:t>any</w:t>
            </w:r>
            <w:r w:rsidR="00AE0949">
              <w:rPr>
                <w:sz w:val="24"/>
              </w:rPr>
              <w:t xml:space="preserve"> </w:t>
            </w:r>
            <w:r w:rsidRPr="00AA796A">
              <w:rPr>
                <w:sz w:val="24"/>
              </w:rPr>
              <w:t>other</w:t>
            </w:r>
            <w:r w:rsidR="00AE0949">
              <w:rPr>
                <w:sz w:val="24"/>
              </w:rPr>
              <w:t xml:space="preserve"> </w:t>
            </w:r>
            <w:r w:rsidRPr="00AA796A">
              <w:rPr>
                <w:sz w:val="24"/>
              </w:rPr>
              <w:t>dataset</w:t>
            </w:r>
            <w:r w:rsidR="00AE0949">
              <w:rPr>
                <w:sz w:val="24"/>
              </w:rPr>
              <w:t xml:space="preserve"> </w:t>
            </w:r>
            <w:r w:rsidRPr="00AA796A">
              <w:rPr>
                <w:sz w:val="24"/>
              </w:rPr>
              <w:t>into</w:t>
            </w:r>
            <w:r w:rsidR="00AE0949">
              <w:rPr>
                <w:sz w:val="24"/>
              </w:rPr>
              <w:t xml:space="preserve"> </w:t>
            </w:r>
            <w:r w:rsidRPr="00AA796A">
              <w:rPr>
                <w:sz w:val="24"/>
              </w:rPr>
              <w:t>a</w:t>
            </w:r>
            <w:r w:rsidR="00AE0949">
              <w:rPr>
                <w:sz w:val="24"/>
              </w:rPr>
              <w:t xml:space="preserve"> </w:t>
            </w:r>
            <w:proofErr w:type="spellStart"/>
            <w:r w:rsidRPr="00AA796A">
              <w:rPr>
                <w:sz w:val="24"/>
              </w:rPr>
              <w:t>DataFrame</w:t>
            </w:r>
            <w:proofErr w:type="spellEnd"/>
            <w:r w:rsidRPr="00AA796A">
              <w:rPr>
                <w:sz w:val="24"/>
              </w:rPr>
              <w:t>.</w:t>
            </w:r>
            <w:r w:rsidR="00AE0949">
              <w:rPr>
                <w:sz w:val="24"/>
              </w:rPr>
              <w:t xml:space="preserve"> </w:t>
            </w:r>
            <w:proofErr w:type="gramStart"/>
            <w:r w:rsidRPr="00AA796A">
              <w:rPr>
                <w:sz w:val="24"/>
              </w:rPr>
              <w:t>(</w:t>
            </w:r>
            <w:proofErr w:type="gramEnd"/>
            <w:r w:rsidRPr="00AA796A">
              <w:rPr>
                <w:sz w:val="24"/>
              </w:rPr>
              <w:t xml:space="preserve">e.g., </w:t>
            </w:r>
            <w:hyperlink r:id="rId5" w:history="1">
              <w:r w:rsidRPr="004D0DB7">
                <w:rPr>
                  <w:rStyle w:val="Hyperlink"/>
                  <w:sz w:val="24"/>
                </w:rPr>
                <w:t>https://archive.ics.uci.edu/ml/datasets/Iris</w:t>
              </w:r>
            </w:hyperlink>
            <w:r w:rsidRPr="00AA796A">
              <w:rPr>
                <w:sz w:val="24"/>
              </w:rPr>
              <w:t xml:space="preserve">). </w:t>
            </w:r>
          </w:p>
          <w:p w14:paraId="4683C27D" w14:textId="463DE64D" w:rsidR="00AA796A" w:rsidRPr="00AA796A" w:rsidRDefault="00AA796A" w:rsidP="00AE0949">
            <w:pPr>
              <w:pStyle w:val="TableParagraph"/>
              <w:jc w:val="both"/>
              <w:rPr>
                <w:sz w:val="24"/>
              </w:rPr>
            </w:pPr>
            <w:r w:rsidRPr="00AA796A">
              <w:rPr>
                <w:sz w:val="24"/>
              </w:rPr>
              <w:t>Scan the dataset and give the inference as:</w:t>
            </w:r>
          </w:p>
          <w:p w14:paraId="72E6407B" w14:textId="2C47E438" w:rsidR="00AE0949" w:rsidRDefault="00AE0949" w:rsidP="00AE0949">
            <w:pPr>
              <w:pStyle w:val="TableParagraph"/>
              <w:numPr>
                <w:ilvl w:val="0"/>
                <w:numId w:val="2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AA796A" w:rsidRPr="00AA796A">
              <w:rPr>
                <w:sz w:val="24"/>
              </w:rPr>
              <w:t xml:space="preserve">List down the features and their types (e.g., numeric, </w:t>
            </w:r>
            <w:r>
              <w:rPr>
                <w:sz w:val="24"/>
              </w:rPr>
              <w:t xml:space="preserve">   </w:t>
            </w:r>
          </w:p>
          <w:p w14:paraId="47C9208F" w14:textId="5D0AF928" w:rsidR="00AA796A" w:rsidRDefault="00AA796A" w:rsidP="00AE0949">
            <w:pPr>
              <w:pStyle w:val="TableParagraph"/>
              <w:ind w:left="420"/>
              <w:jc w:val="both"/>
              <w:rPr>
                <w:sz w:val="24"/>
              </w:rPr>
            </w:pPr>
            <w:r w:rsidRPr="00AE0949">
              <w:rPr>
                <w:sz w:val="24"/>
              </w:rPr>
              <w:t>nominal) available in the dataset.</w:t>
            </w:r>
          </w:p>
          <w:p w14:paraId="09F2DE0D" w14:textId="090551F2" w:rsidR="00AA796A" w:rsidRDefault="00AE0949" w:rsidP="009E61DA">
            <w:pPr>
              <w:pStyle w:val="TableParagraph"/>
              <w:numPr>
                <w:ilvl w:val="0"/>
                <w:numId w:val="2"/>
              </w:numPr>
              <w:jc w:val="both"/>
              <w:rPr>
                <w:sz w:val="24"/>
              </w:rPr>
            </w:pPr>
            <w:r w:rsidRPr="00AE0949">
              <w:rPr>
                <w:sz w:val="24"/>
              </w:rPr>
              <w:t xml:space="preserve"> </w:t>
            </w:r>
            <w:r w:rsidR="00AA796A" w:rsidRPr="00AE0949">
              <w:rPr>
                <w:sz w:val="24"/>
              </w:rPr>
              <w:t>Create a histogram for each feature in the dataset to illustrate the feature distributions.</w:t>
            </w:r>
          </w:p>
          <w:p w14:paraId="453D52DE" w14:textId="47DF994A" w:rsidR="00AA796A" w:rsidRDefault="00AE0949" w:rsidP="00061681">
            <w:pPr>
              <w:pStyle w:val="TableParagraph"/>
              <w:numPr>
                <w:ilvl w:val="0"/>
                <w:numId w:val="2"/>
              </w:numPr>
              <w:jc w:val="both"/>
              <w:rPr>
                <w:sz w:val="24"/>
              </w:rPr>
            </w:pPr>
            <w:r w:rsidRPr="00AE0949">
              <w:rPr>
                <w:sz w:val="24"/>
              </w:rPr>
              <w:t xml:space="preserve"> </w:t>
            </w:r>
            <w:r w:rsidR="00AA796A" w:rsidRPr="00AE0949">
              <w:rPr>
                <w:sz w:val="24"/>
              </w:rPr>
              <w:t>Create a box plot for each feature in the dataset.</w:t>
            </w:r>
          </w:p>
          <w:p w14:paraId="7F11688B" w14:textId="77777777" w:rsidR="00D223A9" w:rsidRDefault="00AE0949" w:rsidP="00AE0949">
            <w:pPr>
              <w:pStyle w:val="TableParagraph"/>
              <w:numPr>
                <w:ilvl w:val="0"/>
                <w:numId w:val="2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AA796A" w:rsidRPr="00AA796A">
              <w:rPr>
                <w:sz w:val="24"/>
              </w:rPr>
              <w:t>Compare distributions and identify outliers.</w:t>
            </w:r>
          </w:p>
          <w:p w14:paraId="216CCAEB" w14:textId="0F63B487" w:rsidR="00AE0949" w:rsidRDefault="00AE0949" w:rsidP="00AE0949">
            <w:pPr>
              <w:pStyle w:val="TableParagraph"/>
              <w:ind w:left="420"/>
              <w:jc w:val="both"/>
              <w:rPr>
                <w:sz w:val="24"/>
              </w:rPr>
            </w:pPr>
          </w:p>
        </w:tc>
      </w:tr>
      <w:tr w:rsidR="00D223A9" w14:paraId="5E441F44" w14:textId="77777777" w:rsidTr="00AA796A">
        <w:trPr>
          <w:gridBefore w:val="1"/>
          <w:wBefore w:w="9" w:type="dxa"/>
          <w:trHeight w:val="825"/>
        </w:trPr>
        <w:tc>
          <w:tcPr>
            <w:tcW w:w="2990" w:type="dxa"/>
            <w:gridSpan w:val="2"/>
          </w:tcPr>
          <w:p w14:paraId="61C6457F" w14:textId="77777777" w:rsidR="00D223A9" w:rsidRDefault="00D223A9">
            <w:pPr>
              <w:pStyle w:val="TableParagraph"/>
              <w:spacing w:before="5"/>
              <w:rPr>
                <w:sz w:val="23"/>
              </w:rPr>
            </w:pPr>
          </w:p>
          <w:p w14:paraId="0E650A35" w14:textId="77777777" w:rsidR="00D223A9" w:rsidRDefault="009B5154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OBJECTIVE</w:t>
            </w:r>
          </w:p>
        </w:tc>
        <w:tc>
          <w:tcPr>
            <w:tcW w:w="5966" w:type="dxa"/>
            <w:gridSpan w:val="2"/>
          </w:tcPr>
          <w:p w14:paraId="55454A66" w14:textId="324D4D41" w:rsidR="00D223A9" w:rsidRDefault="00EE68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To implement the data visualization techniques</w:t>
            </w:r>
          </w:p>
        </w:tc>
      </w:tr>
      <w:tr w:rsidR="00D223A9" w14:paraId="181F726A" w14:textId="77777777" w:rsidTr="00AA796A">
        <w:trPr>
          <w:gridBefore w:val="1"/>
          <w:wBefore w:w="9" w:type="dxa"/>
          <w:trHeight w:val="1381"/>
        </w:trPr>
        <w:tc>
          <w:tcPr>
            <w:tcW w:w="2990" w:type="dxa"/>
            <w:gridSpan w:val="2"/>
          </w:tcPr>
          <w:p w14:paraId="76706956" w14:textId="77777777" w:rsidR="00D223A9" w:rsidRDefault="00D223A9">
            <w:pPr>
              <w:pStyle w:val="TableParagraph"/>
              <w:spacing w:before="10"/>
              <w:rPr>
                <w:sz w:val="23"/>
              </w:rPr>
            </w:pPr>
          </w:p>
          <w:p w14:paraId="51860F30" w14:textId="77777777" w:rsidR="00D223A9" w:rsidRDefault="009B5154">
            <w:pPr>
              <w:pStyle w:val="TableParagraph"/>
              <w:ind w:left="110" w:right="436"/>
              <w:rPr>
                <w:b/>
                <w:sz w:val="24"/>
              </w:rPr>
            </w:pPr>
            <w:r>
              <w:rPr>
                <w:b/>
                <w:sz w:val="24"/>
              </w:rPr>
              <w:t>S/W PACKAGES AND HARDWARE APPARATUS USED</w:t>
            </w:r>
          </w:p>
        </w:tc>
        <w:tc>
          <w:tcPr>
            <w:tcW w:w="5966" w:type="dxa"/>
            <w:gridSpan w:val="2"/>
          </w:tcPr>
          <w:p w14:paraId="54F98B7F" w14:textId="77777777" w:rsidR="00161F13" w:rsidRPr="00161F13" w:rsidRDefault="00161F13" w:rsidP="00161F13">
            <w:pPr>
              <w:pStyle w:val="TableParagraph"/>
              <w:rPr>
                <w:sz w:val="24"/>
              </w:rPr>
            </w:pPr>
            <w:r w:rsidRPr="00161F13">
              <w:rPr>
                <w:sz w:val="24"/>
              </w:rPr>
              <w:t>1.</w:t>
            </w:r>
            <w:r w:rsidRPr="00161F13">
              <w:rPr>
                <w:sz w:val="24"/>
              </w:rPr>
              <w:tab/>
              <w:t xml:space="preserve">Operating </w:t>
            </w:r>
            <w:proofErr w:type="gramStart"/>
            <w:r w:rsidRPr="00161F13">
              <w:rPr>
                <w:sz w:val="24"/>
              </w:rPr>
              <w:t>System :</w:t>
            </w:r>
            <w:proofErr w:type="gramEnd"/>
            <w:r w:rsidRPr="00161F13">
              <w:rPr>
                <w:sz w:val="24"/>
              </w:rPr>
              <w:t xml:space="preserve"> 64-bit Open source Linux or its derivative </w:t>
            </w:r>
          </w:p>
          <w:p w14:paraId="1F018386" w14:textId="04695B96" w:rsidR="00D223A9" w:rsidRDefault="00161F13" w:rsidP="00161F13">
            <w:pPr>
              <w:pStyle w:val="TableParagraph"/>
              <w:rPr>
                <w:sz w:val="24"/>
              </w:rPr>
            </w:pPr>
            <w:r w:rsidRPr="00161F13">
              <w:rPr>
                <w:sz w:val="24"/>
              </w:rPr>
              <w:t>2.</w:t>
            </w:r>
            <w:r w:rsidRPr="00161F13">
              <w:rPr>
                <w:sz w:val="24"/>
              </w:rPr>
              <w:tab/>
              <w:t>Programming Languages: PYTHON/R</w:t>
            </w:r>
          </w:p>
        </w:tc>
      </w:tr>
      <w:tr w:rsidR="00D223A9" w14:paraId="51B24C43" w14:textId="77777777" w:rsidTr="00AA796A">
        <w:trPr>
          <w:gridBefore w:val="1"/>
          <w:wBefore w:w="9" w:type="dxa"/>
          <w:trHeight w:val="825"/>
        </w:trPr>
        <w:tc>
          <w:tcPr>
            <w:tcW w:w="2990" w:type="dxa"/>
            <w:gridSpan w:val="2"/>
          </w:tcPr>
          <w:p w14:paraId="097511F8" w14:textId="77777777" w:rsidR="00D223A9" w:rsidRDefault="00D223A9">
            <w:pPr>
              <w:pStyle w:val="TableParagraph"/>
              <w:spacing w:before="5"/>
              <w:rPr>
                <w:sz w:val="23"/>
              </w:rPr>
            </w:pPr>
          </w:p>
          <w:p w14:paraId="6B3F192E" w14:textId="77777777" w:rsidR="00D223A9" w:rsidRDefault="009B5154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5966" w:type="dxa"/>
            <w:gridSpan w:val="2"/>
          </w:tcPr>
          <w:p w14:paraId="683473E2" w14:textId="77777777" w:rsidR="00161F13" w:rsidRDefault="00161F13" w:rsidP="00161F13">
            <w:pPr>
              <w:pStyle w:val="ListParagraph"/>
              <w:numPr>
                <w:ilvl w:val="0"/>
                <w:numId w:val="3"/>
              </w:numPr>
              <w:suppressAutoHyphens/>
              <w:autoSpaceDE/>
              <w:autoSpaceDN/>
              <w:contextualSpacing/>
              <w:jc w:val="both"/>
              <w:textAlignment w:val="baseline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Mark Gardner, “Beginning R: The Statistical Programming Language”, </w:t>
            </w:r>
            <w:proofErr w:type="spellStart"/>
            <w:r>
              <w:rPr>
                <w:bCs/>
                <w:sz w:val="24"/>
                <w:szCs w:val="24"/>
              </w:rPr>
              <w:t>Wrox</w:t>
            </w:r>
            <w:proofErr w:type="spellEnd"/>
            <w:r>
              <w:rPr>
                <w:bCs/>
                <w:sz w:val="24"/>
                <w:szCs w:val="24"/>
              </w:rPr>
              <w:t xml:space="preserve"> Publication, ISBN: 978-1-118-16430-3</w:t>
            </w:r>
          </w:p>
          <w:p w14:paraId="47E0268C" w14:textId="77777777" w:rsidR="00161F13" w:rsidRDefault="00161F13" w:rsidP="00161F13">
            <w:pPr>
              <w:pStyle w:val="ListParagraph"/>
              <w:numPr>
                <w:ilvl w:val="0"/>
                <w:numId w:val="3"/>
              </w:numPr>
              <w:suppressAutoHyphens/>
              <w:autoSpaceDE/>
              <w:autoSpaceDN/>
              <w:contextualSpacing/>
              <w:jc w:val="both"/>
              <w:textAlignment w:val="baseline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David Dietrich, Barry Hiller, “Data Science and Big Data Analytics”, EMC education services, Wiley publications, 2012, ISBN0-07-120413-X</w:t>
            </w:r>
          </w:p>
          <w:p w14:paraId="6EB5DB7D" w14:textId="10EF5016" w:rsidR="00D223A9" w:rsidRPr="00161F13" w:rsidRDefault="00161F13" w:rsidP="00161F13">
            <w:pPr>
              <w:pStyle w:val="ListParagraph"/>
              <w:numPr>
                <w:ilvl w:val="0"/>
                <w:numId w:val="3"/>
              </w:numPr>
              <w:suppressAutoHyphens/>
              <w:autoSpaceDE/>
              <w:autoSpaceDN/>
              <w:contextualSpacing/>
              <w:jc w:val="both"/>
              <w:textAlignment w:val="baseline"/>
              <w:rPr>
                <w:bCs/>
                <w:sz w:val="24"/>
                <w:szCs w:val="24"/>
              </w:rPr>
            </w:pPr>
            <w:r w:rsidRPr="00161F13">
              <w:rPr>
                <w:bCs/>
                <w:sz w:val="24"/>
                <w:szCs w:val="24"/>
              </w:rPr>
              <w:t xml:space="preserve">Luis </w:t>
            </w:r>
            <w:proofErr w:type="spellStart"/>
            <w:r w:rsidRPr="00161F13">
              <w:rPr>
                <w:bCs/>
                <w:sz w:val="24"/>
                <w:szCs w:val="24"/>
              </w:rPr>
              <w:t>Torgo</w:t>
            </w:r>
            <w:proofErr w:type="spellEnd"/>
            <w:r w:rsidRPr="00161F13">
              <w:rPr>
                <w:bCs/>
                <w:sz w:val="24"/>
                <w:szCs w:val="24"/>
              </w:rPr>
              <w:t>, “Data Mining with R, Learning with Case Studies”, CRC Press, Talay and Francis Group, ISBN9781482234893</w:t>
            </w:r>
          </w:p>
        </w:tc>
      </w:tr>
      <w:tr w:rsidR="00D223A9" w14:paraId="4156EBAA" w14:textId="77777777" w:rsidTr="00AA796A">
        <w:trPr>
          <w:gridBefore w:val="1"/>
          <w:wBefore w:w="9" w:type="dxa"/>
          <w:trHeight w:val="830"/>
        </w:trPr>
        <w:tc>
          <w:tcPr>
            <w:tcW w:w="2990" w:type="dxa"/>
            <w:gridSpan w:val="2"/>
          </w:tcPr>
          <w:p w14:paraId="402477F0" w14:textId="77777777" w:rsidR="00D223A9" w:rsidRDefault="00D223A9">
            <w:pPr>
              <w:pStyle w:val="TableParagraph"/>
              <w:spacing w:before="10"/>
              <w:rPr>
                <w:sz w:val="23"/>
              </w:rPr>
            </w:pPr>
          </w:p>
          <w:p w14:paraId="521A049C" w14:textId="77777777" w:rsidR="00D223A9" w:rsidRDefault="009B5154">
            <w:pPr>
              <w:pStyle w:val="TableParagraph"/>
              <w:ind w:left="110"/>
              <w:rPr>
                <w:b/>
                <w:sz w:val="24"/>
              </w:rPr>
            </w:pPr>
            <w:bookmarkStart w:id="0" w:name="Refer_to_student_activity_flow_chart_if_"/>
            <w:bookmarkEnd w:id="0"/>
            <w:r>
              <w:rPr>
                <w:b/>
                <w:sz w:val="24"/>
              </w:rPr>
              <w:t>STEPS</w:t>
            </w:r>
          </w:p>
        </w:tc>
        <w:tc>
          <w:tcPr>
            <w:tcW w:w="5966" w:type="dxa"/>
            <w:gridSpan w:val="2"/>
          </w:tcPr>
          <w:p w14:paraId="4B2FA705" w14:textId="77777777" w:rsidR="00D223A9" w:rsidRDefault="009B5154">
            <w:pPr>
              <w:pStyle w:val="TableParagraph"/>
              <w:spacing w:line="242" w:lineRule="auto"/>
              <w:ind w:left="211" w:right="206" w:hanging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Refer to student activity flow chart if found necessary by subject teacher and relevant to the subject</w:t>
            </w:r>
            <w:r>
              <w:rPr>
                <w:b/>
                <w:spacing w:val="-26"/>
                <w:sz w:val="24"/>
              </w:rPr>
              <w:t xml:space="preserve"> </w:t>
            </w:r>
            <w:r>
              <w:rPr>
                <w:b/>
                <w:sz w:val="24"/>
              </w:rPr>
              <w:t>manual.</w:t>
            </w:r>
          </w:p>
          <w:p w14:paraId="7E273631" w14:textId="77777777" w:rsidR="00D223A9" w:rsidRDefault="009B5154">
            <w:pPr>
              <w:pStyle w:val="TableParagraph"/>
              <w:spacing w:line="256" w:lineRule="exact"/>
              <w:ind w:left="1944" w:right="19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Describe steps only.</w:t>
            </w:r>
          </w:p>
        </w:tc>
      </w:tr>
      <w:tr w:rsidR="00D223A9" w14:paraId="3E85C3DF" w14:textId="77777777" w:rsidTr="00AA796A">
        <w:trPr>
          <w:gridBefore w:val="1"/>
          <w:wBefore w:w="9" w:type="dxa"/>
          <w:trHeight w:val="1103"/>
        </w:trPr>
        <w:tc>
          <w:tcPr>
            <w:tcW w:w="2990" w:type="dxa"/>
            <w:gridSpan w:val="2"/>
          </w:tcPr>
          <w:p w14:paraId="3E9BA7F5" w14:textId="77777777" w:rsidR="00D223A9" w:rsidRDefault="00D223A9">
            <w:pPr>
              <w:pStyle w:val="TableParagraph"/>
              <w:spacing w:before="5"/>
              <w:rPr>
                <w:sz w:val="23"/>
              </w:rPr>
            </w:pPr>
          </w:p>
          <w:p w14:paraId="74873B9E" w14:textId="77777777" w:rsidR="00D223A9" w:rsidRDefault="009B5154">
            <w:pPr>
              <w:pStyle w:val="TableParagraph"/>
              <w:spacing w:line="242" w:lineRule="auto"/>
              <w:ind w:left="110" w:right="456"/>
              <w:rPr>
                <w:b/>
                <w:sz w:val="24"/>
              </w:rPr>
            </w:pPr>
            <w:r>
              <w:rPr>
                <w:b/>
                <w:sz w:val="24"/>
              </w:rPr>
              <w:t>INSTRUCTIONS FOR WRITING JOURNAL</w:t>
            </w:r>
          </w:p>
        </w:tc>
        <w:tc>
          <w:tcPr>
            <w:tcW w:w="5966" w:type="dxa"/>
            <w:gridSpan w:val="2"/>
          </w:tcPr>
          <w:p w14:paraId="6C2B89F2" w14:textId="599499F8" w:rsidR="00F80096" w:rsidRPr="00AE0949" w:rsidRDefault="00F80096" w:rsidP="00F80096">
            <w:pPr>
              <w:rPr>
                <w:sz w:val="24"/>
              </w:rPr>
            </w:pPr>
            <w:r w:rsidRPr="00AE0949">
              <w:rPr>
                <w:sz w:val="24"/>
              </w:rPr>
              <w:t xml:space="preserve"> </w:t>
            </w:r>
            <w:r w:rsidR="00AE0949">
              <w:rPr>
                <w:sz w:val="24"/>
              </w:rPr>
              <w:t>1. T</w:t>
            </w:r>
            <w:r w:rsidRPr="00AE0949">
              <w:rPr>
                <w:sz w:val="24"/>
              </w:rPr>
              <w:t xml:space="preserve">itle 2. Problem statement 3. Learning objective 4. Learning outcome 5. Theory (includes methods, </w:t>
            </w:r>
            <w:proofErr w:type="gramStart"/>
            <w:r w:rsidRPr="00AE0949">
              <w:rPr>
                <w:sz w:val="24"/>
              </w:rPr>
              <w:t>libraries</w:t>
            </w:r>
            <w:proofErr w:type="gramEnd"/>
            <w:r w:rsidRPr="00AE0949">
              <w:rPr>
                <w:sz w:val="24"/>
              </w:rPr>
              <w:t xml:space="preserve"> and functions, </w:t>
            </w:r>
            <w:r w:rsidR="00747D9F" w:rsidRPr="00AE0949">
              <w:rPr>
                <w:sz w:val="24"/>
              </w:rPr>
              <w:t xml:space="preserve">6. </w:t>
            </w:r>
            <w:r w:rsidRPr="00AE0949">
              <w:rPr>
                <w:sz w:val="24"/>
              </w:rPr>
              <w:t xml:space="preserve">Analysis (as per assignment), </w:t>
            </w:r>
            <w:r w:rsidR="00747D9F" w:rsidRPr="00AE0949">
              <w:rPr>
                <w:sz w:val="24"/>
              </w:rPr>
              <w:t xml:space="preserve">7. </w:t>
            </w:r>
            <w:r w:rsidRPr="00AE0949">
              <w:rPr>
                <w:sz w:val="24"/>
              </w:rPr>
              <w:t>conclusion.</w:t>
            </w:r>
          </w:p>
          <w:p w14:paraId="0306FF88" w14:textId="7E89632D" w:rsidR="00D223A9" w:rsidRDefault="00D223A9">
            <w:pPr>
              <w:pStyle w:val="TableParagraph"/>
              <w:rPr>
                <w:sz w:val="24"/>
              </w:rPr>
            </w:pPr>
          </w:p>
        </w:tc>
      </w:tr>
    </w:tbl>
    <w:p w14:paraId="2CB81616" w14:textId="77777777" w:rsidR="00D223A9" w:rsidRDefault="00D223A9">
      <w:pPr>
        <w:rPr>
          <w:sz w:val="20"/>
        </w:rPr>
      </w:pPr>
    </w:p>
    <w:p w14:paraId="2D340CD4" w14:textId="77777777" w:rsidR="00D223A9" w:rsidRDefault="00D223A9">
      <w:pPr>
        <w:rPr>
          <w:sz w:val="20"/>
        </w:rPr>
      </w:pPr>
    </w:p>
    <w:p w14:paraId="40DCFBC1" w14:textId="77777777" w:rsidR="00D223A9" w:rsidRDefault="00D223A9">
      <w:pPr>
        <w:rPr>
          <w:sz w:val="20"/>
        </w:rPr>
      </w:pPr>
    </w:p>
    <w:p w14:paraId="78B2F3AD" w14:textId="77777777" w:rsidR="00D223A9" w:rsidRDefault="00D223A9">
      <w:pPr>
        <w:rPr>
          <w:sz w:val="20"/>
        </w:rPr>
      </w:pPr>
    </w:p>
    <w:p w14:paraId="043B2884" w14:textId="77777777" w:rsidR="00D223A9" w:rsidRDefault="00D223A9">
      <w:pPr>
        <w:rPr>
          <w:sz w:val="20"/>
        </w:rPr>
      </w:pPr>
    </w:p>
    <w:p w14:paraId="6C8DFC62" w14:textId="27856C01" w:rsidR="00D223A9" w:rsidRDefault="00852AA2">
      <w:pPr>
        <w:spacing w:before="1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E3E8A8" wp14:editId="3995164D">
                <wp:simplePos x="0" y="0"/>
                <wp:positionH relativeFrom="page">
                  <wp:posOffset>1143000</wp:posOffset>
                </wp:positionH>
                <wp:positionV relativeFrom="paragraph">
                  <wp:posOffset>139065</wp:posOffset>
                </wp:positionV>
                <wp:extent cx="1371600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0" cy="1270"/>
                        </a:xfrm>
                        <a:custGeom>
                          <a:avLst/>
                          <a:gdLst>
                            <a:gd name="T0" fmla="*/ 0 w 2160"/>
                            <a:gd name="T1" fmla="*/ 0 h 1270"/>
                            <a:gd name="T2" fmla="*/ 870966000 w 21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2160" h="1270">
                              <a:moveTo>
                                <a:pt x="0" y="0"/>
                              </a:moveTo>
                              <a:lnTo>
                                <a:pt x="216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359B2" id="Freeform 3" o:spid="_x0000_s1026" style="position:absolute;margin-left:90pt;margin-top:10.95pt;width:108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" path="m,l2160,e" filled="f" strokeweight=".26669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D043CB4" wp14:editId="0401C210">
                <wp:simplePos x="0" y="0"/>
                <wp:positionH relativeFrom="page">
                  <wp:posOffset>4343400</wp:posOffset>
                </wp:positionH>
                <wp:positionV relativeFrom="paragraph">
                  <wp:posOffset>139065</wp:posOffset>
                </wp:positionV>
                <wp:extent cx="198120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81200" cy="1270"/>
                        </a:xfrm>
                        <a:custGeom>
                          <a:avLst/>
                          <a:gdLst>
                            <a:gd name="T0" fmla="*/ 0 w 3120"/>
                            <a:gd name="T1" fmla="*/ 0 h 1270"/>
                            <a:gd name="T2" fmla="*/ 1258062000 w 312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3120" h="1270">
                              <a:moveTo>
                                <a:pt x="0" y="0"/>
                              </a:moveTo>
                              <a:lnTo>
                                <a:pt x="312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277833" id="Freeform 2" o:spid="_x0000_s1026" style="position:absolute;margin-left:342pt;margin-top:10.95pt;width:156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" path="m,l3120,e" filled="f" strokeweight=".26669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1E1830CB" w14:textId="3FB4CFBF" w:rsidR="00D223A9" w:rsidRDefault="009B5154">
      <w:pPr>
        <w:pStyle w:val="Title"/>
        <w:tabs>
          <w:tab w:val="left" w:pos="5979"/>
        </w:tabs>
      </w:pPr>
      <w:r>
        <w:t>Head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Department</w:t>
      </w:r>
      <w:r w:rsidR="008929DB">
        <w:tab/>
      </w:r>
      <w:r>
        <w:t>Subject</w:t>
      </w:r>
      <w:r>
        <w:rPr>
          <w:spacing w:val="3"/>
        </w:rPr>
        <w:t xml:space="preserve"> </w:t>
      </w:r>
      <w:r>
        <w:t>Co-</w:t>
      </w:r>
      <w:proofErr w:type="spellStart"/>
      <w:r>
        <w:t>ordinator</w:t>
      </w:r>
      <w:proofErr w:type="spellEnd"/>
    </w:p>
    <w:p w14:paraId="21149285" w14:textId="16929D51" w:rsidR="00D223A9" w:rsidRDefault="008929DB">
      <w:pPr>
        <w:pStyle w:val="BodyText"/>
        <w:tabs>
          <w:tab w:val="left" w:pos="5299"/>
        </w:tabs>
        <w:spacing w:line="272" w:lineRule="exact"/>
        <w:ind w:left="220"/>
        <w:rPr>
          <w:b/>
        </w:rPr>
      </w:pPr>
      <w:r>
        <w:rPr>
          <w:b/>
        </w:rPr>
        <w:t xml:space="preserve">(Dr. </w:t>
      </w:r>
      <w:proofErr w:type="spellStart"/>
      <w:r>
        <w:rPr>
          <w:b/>
        </w:rPr>
        <w:t>M.</w:t>
      </w:r>
      <w:proofErr w:type="gramStart"/>
      <w:r>
        <w:rPr>
          <w:b/>
        </w:rPr>
        <w:t>S.Takalikar</w:t>
      </w:r>
      <w:proofErr w:type="spellEnd"/>
      <w:proofErr w:type="gramEnd"/>
      <w:r w:rsidR="009B5154">
        <w:rPr>
          <w:b/>
        </w:rPr>
        <w:t>)</w:t>
      </w:r>
      <w:r w:rsidR="009B5154">
        <w:rPr>
          <w:b/>
        </w:rPr>
        <w:tab/>
      </w:r>
      <w:r>
        <w:rPr>
          <w:b/>
        </w:rPr>
        <w:tab/>
        <w:t xml:space="preserve">(Dr. </w:t>
      </w:r>
      <w:proofErr w:type="spellStart"/>
      <w:r>
        <w:rPr>
          <w:b/>
        </w:rPr>
        <w:t>S.S.Sonawane</w:t>
      </w:r>
      <w:proofErr w:type="spellEnd"/>
      <w:r w:rsidR="009B5154">
        <w:rPr>
          <w:b/>
        </w:rPr>
        <w:t>)</w:t>
      </w:r>
    </w:p>
    <w:p w14:paraId="2D45C9B1" w14:textId="77777777" w:rsidR="00D223A9" w:rsidRDefault="00D223A9">
      <w:pPr>
        <w:rPr>
          <w:b/>
          <w:sz w:val="26"/>
        </w:rPr>
      </w:pPr>
    </w:p>
    <w:p w14:paraId="695748D1" w14:textId="77777777" w:rsidR="00D223A9" w:rsidRDefault="00D223A9">
      <w:pPr>
        <w:rPr>
          <w:b/>
          <w:sz w:val="26"/>
        </w:rPr>
      </w:pPr>
    </w:p>
    <w:p w14:paraId="549158A2" w14:textId="34E3A18D" w:rsidR="00D223A9" w:rsidRDefault="00D223A9">
      <w:pPr>
        <w:rPr>
          <w:b/>
          <w:sz w:val="26"/>
        </w:rPr>
      </w:pPr>
    </w:p>
    <w:p w14:paraId="1BB96BA0" w14:textId="3362A4F4" w:rsidR="00AE0949" w:rsidRDefault="00AE0949">
      <w:pPr>
        <w:rPr>
          <w:b/>
          <w:sz w:val="26"/>
        </w:rPr>
      </w:pPr>
    </w:p>
    <w:p w14:paraId="6A5EF796" w14:textId="77777777" w:rsidR="00AE0949" w:rsidRDefault="00AE0949">
      <w:pPr>
        <w:rPr>
          <w:b/>
          <w:sz w:val="26"/>
        </w:rPr>
      </w:pPr>
    </w:p>
    <w:p w14:paraId="1FC21C82" w14:textId="77777777" w:rsidR="00AE0949" w:rsidRDefault="009B5154">
      <w:pPr>
        <w:pStyle w:val="BodyText"/>
        <w:tabs>
          <w:tab w:val="left" w:pos="7563"/>
        </w:tabs>
        <w:spacing w:before="204"/>
        <w:ind w:left="219"/>
      </w:pPr>
      <w:proofErr w:type="gramStart"/>
      <w:r>
        <w:t>P:F</w:t>
      </w:r>
      <w:proofErr w:type="gramEnd"/>
      <w:r>
        <w:t>:-LTL-UG / 03 /</w:t>
      </w:r>
      <w:r>
        <w:rPr>
          <w:spacing w:val="-5"/>
        </w:rPr>
        <w:t xml:space="preserve"> </w:t>
      </w:r>
      <w:r>
        <w:t>R1</w:t>
      </w:r>
    </w:p>
    <w:p w14:paraId="6358282B" w14:textId="77777777" w:rsidR="00AE0949" w:rsidRDefault="00AE0949">
      <w:pPr>
        <w:pStyle w:val="BodyText"/>
        <w:tabs>
          <w:tab w:val="left" w:pos="7563"/>
        </w:tabs>
        <w:spacing w:before="204"/>
        <w:ind w:left="219"/>
      </w:pPr>
    </w:p>
    <w:p w14:paraId="7EB03986" w14:textId="64CAA4D6" w:rsidR="00161F13" w:rsidRPr="00161F13" w:rsidRDefault="00161F13" w:rsidP="00161F13">
      <w:pPr>
        <w:pStyle w:val="BodyText"/>
        <w:tabs>
          <w:tab w:val="left" w:pos="7563"/>
        </w:tabs>
        <w:spacing w:before="204"/>
        <w:ind w:left="219"/>
        <w:rPr>
          <w:b/>
          <w:lang w:val="en-IN"/>
        </w:rPr>
      </w:pPr>
      <w:bookmarkStart w:id="1" w:name="_Hlk94192287"/>
      <w:r w:rsidRPr="00161F13">
        <w:rPr>
          <w:b/>
          <w:lang w:val="en-IN"/>
        </w:rPr>
        <w:t xml:space="preserve">Assignment No. </w:t>
      </w:r>
      <w:r>
        <w:rPr>
          <w:b/>
          <w:lang w:val="en-IN"/>
        </w:rPr>
        <w:t>10</w:t>
      </w:r>
    </w:p>
    <w:p w14:paraId="499BD412" w14:textId="77777777" w:rsidR="00161F13" w:rsidRPr="00161F13" w:rsidRDefault="00161F13" w:rsidP="00161F13">
      <w:pPr>
        <w:pStyle w:val="BodyText"/>
        <w:tabs>
          <w:tab w:val="left" w:pos="7563"/>
        </w:tabs>
        <w:spacing w:before="204"/>
        <w:ind w:left="219"/>
        <w:rPr>
          <w:b/>
          <w:lang w:val="en-IN"/>
        </w:rPr>
      </w:pPr>
    </w:p>
    <w:p w14:paraId="7A23A342" w14:textId="77777777" w:rsidR="00161F13" w:rsidRPr="00161F13" w:rsidRDefault="00161F13" w:rsidP="00C10CE7">
      <w:pPr>
        <w:pStyle w:val="BodyText"/>
        <w:numPr>
          <w:ilvl w:val="0"/>
          <w:numId w:val="7"/>
        </w:numPr>
        <w:tabs>
          <w:tab w:val="left" w:pos="7563"/>
        </w:tabs>
        <w:spacing w:before="204"/>
        <w:rPr>
          <w:b/>
          <w:lang w:val="en-IN"/>
        </w:rPr>
      </w:pPr>
      <w:r w:rsidRPr="00161F13">
        <w:rPr>
          <w:b/>
          <w:lang w:val="en-IN"/>
        </w:rPr>
        <w:t xml:space="preserve">Aim: </w:t>
      </w:r>
    </w:p>
    <w:p w14:paraId="443B0A52" w14:textId="38731836" w:rsidR="00161F13" w:rsidRPr="00161F13" w:rsidRDefault="00C10CE7" w:rsidP="00C10CE7">
      <w:pPr>
        <w:pStyle w:val="BodyText"/>
        <w:tabs>
          <w:tab w:val="left" w:pos="7563"/>
        </w:tabs>
        <w:spacing w:before="204"/>
        <w:ind w:left="720"/>
        <w:rPr>
          <w:b/>
          <w:lang w:val="en-IN"/>
        </w:rPr>
      </w:pPr>
      <w:r>
        <w:rPr>
          <w:b/>
          <w:lang w:val="en-IN"/>
        </w:rPr>
        <w:t xml:space="preserve"> </w:t>
      </w:r>
      <w:r w:rsidR="00161F13" w:rsidRPr="00161F13">
        <w:rPr>
          <w:b/>
          <w:lang w:val="en-IN"/>
        </w:rPr>
        <w:t>Summary statistics, data visualization</w:t>
      </w:r>
      <w:r w:rsidR="00161F13">
        <w:rPr>
          <w:b/>
          <w:lang w:val="en-IN"/>
        </w:rPr>
        <w:t xml:space="preserve">, </w:t>
      </w:r>
      <w:proofErr w:type="gramStart"/>
      <w:r w:rsidR="00161F13">
        <w:rPr>
          <w:b/>
          <w:lang w:val="en-IN"/>
        </w:rPr>
        <w:t>histogram</w:t>
      </w:r>
      <w:proofErr w:type="gramEnd"/>
      <w:r w:rsidR="00161F13" w:rsidRPr="00161F13">
        <w:rPr>
          <w:b/>
          <w:lang w:val="en-IN"/>
        </w:rPr>
        <w:t xml:space="preserve"> and boxplot for the features on </w:t>
      </w:r>
      <w:r>
        <w:rPr>
          <w:b/>
          <w:lang w:val="en-IN"/>
        </w:rPr>
        <w:t xml:space="preserve"> </w:t>
      </w:r>
      <w:r w:rsidR="00161F13" w:rsidRPr="00161F13">
        <w:rPr>
          <w:b/>
          <w:lang w:val="en-IN"/>
        </w:rPr>
        <w:t xml:space="preserve">the Iris dataset or any other dataset. </w:t>
      </w:r>
    </w:p>
    <w:p w14:paraId="2807C2A2" w14:textId="77777777" w:rsidR="00161F13" w:rsidRPr="00161F13" w:rsidRDefault="00161F13" w:rsidP="00C10CE7">
      <w:pPr>
        <w:pStyle w:val="BodyText"/>
        <w:numPr>
          <w:ilvl w:val="0"/>
          <w:numId w:val="7"/>
        </w:numPr>
        <w:tabs>
          <w:tab w:val="left" w:pos="7563"/>
        </w:tabs>
        <w:spacing w:before="204"/>
        <w:rPr>
          <w:lang w:val="en-IN"/>
        </w:rPr>
      </w:pPr>
      <w:r w:rsidRPr="00161F13">
        <w:rPr>
          <w:b/>
          <w:lang w:val="en-IN"/>
        </w:rPr>
        <w:t>Problem  Statement / Definition:</w:t>
      </w:r>
    </w:p>
    <w:p w14:paraId="17F49FF5" w14:textId="77777777" w:rsidR="00161F13" w:rsidRDefault="00161F13" w:rsidP="00C10CE7">
      <w:pPr>
        <w:pStyle w:val="BodyText"/>
        <w:tabs>
          <w:tab w:val="left" w:pos="7563"/>
        </w:tabs>
        <w:spacing w:before="204"/>
        <w:ind w:left="360"/>
        <w:rPr>
          <w:lang w:val="en-IN"/>
        </w:rPr>
      </w:pPr>
    </w:p>
    <w:p w14:paraId="1EA93C18" w14:textId="232DA2B2" w:rsidR="00161F13" w:rsidRDefault="00C10CE7" w:rsidP="00C10CE7">
      <w:pPr>
        <w:pStyle w:val="TableParagraph"/>
        <w:framePr w:hSpace="180" w:wrap="around" w:vAnchor="text" w:hAnchor="margin" w:y="-42"/>
        <w:numPr>
          <w:ilvl w:val="1"/>
          <w:numId w:val="7"/>
        </w:numPr>
        <w:tabs>
          <w:tab w:val="left" w:pos="1270"/>
          <w:tab w:val="left" w:pos="1783"/>
          <w:tab w:val="left" w:pos="2322"/>
          <w:tab w:val="left" w:pos="3167"/>
          <w:tab w:val="left" w:pos="4052"/>
          <w:tab w:val="left" w:pos="4471"/>
          <w:tab w:val="left" w:pos="5036"/>
          <w:tab w:val="left" w:pos="5748"/>
          <w:tab w:val="left" w:pos="6632"/>
          <w:tab w:val="left" w:pos="7223"/>
          <w:tab w:val="left" w:pos="7554"/>
          <w:tab w:val="left" w:pos="8897"/>
        </w:tabs>
        <w:spacing w:before="41" w:line="276" w:lineRule="auto"/>
        <w:ind w:right="98"/>
        <w:jc w:val="both"/>
        <w:rPr>
          <w:sz w:val="24"/>
        </w:rPr>
      </w:pPr>
      <w:r>
        <w:rPr>
          <w:sz w:val="24"/>
        </w:rPr>
        <w:t xml:space="preserve">    </w:t>
      </w:r>
      <w:r w:rsidR="00161F13">
        <w:rPr>
          <w:sz w:val="24"/>
        </w:rPr>
        <w:t>Download</w:t>
      </w:r>
      <w:r w:rsidR="00161F13">
        <w:rPr>
          <w:sz w:val="24"/>
        </w:rPr>
        <w:tab/>
        <w:t>the</w:t>
      </w:r>
      <w:r w:rsidR="00161F13">
        <w:rPr>
          <w:sz w:val="24"/>
        </w:rPr>
        <w:tab/>
        <w:t>Iris</w:t>
      </w:r>
      <w:r w:rsidR="00161F13">
        <w:rPr>
          <w:sz w:val="24"/>
        </w:rPr>
        <w:tab/>
        <w:t>flower</w:t>
      </w:r>
      <w:r w:rsidR="00161F13">
        <w:rPr>
          <w:sz w:val="24"/>
        </w:rPr>
        <w:tab/>
        <w:t>dataset</w:t>
      </w:r>
      <w:r w:rsidR="00161F13">
        <w:rPr>
          <w:sz w:val="24"/>
        </w:rPr>
        <w:tab/>
        <w:t>or</w:t>
      </w:r>
      <w:r w:rsidR="00161F13">
        <w:rPr>
          <w:sz w:val="24"/>
        </w:rPr>
        <w:tab/>
        <w:t>any</w:t>
      </w:r>
      <w:r w:rsidR="00161F13">
        <w:rPr>
          <w:sz w:val="24"/>
        </w:rPr>
        <w:tab/>
        <w:t>other</w:t>
      </w:r>
      <w:r w:rsidR="00161F13">
        <w:rPr>
          <w:sz w:val="24"/>
        </w:rPr>
        <w:tab/>
        <w:t>dataset</w:t>
      </w:r>
      <w:r w:rsidR="00161F13">
        <w:rPr>
          <w:sz w:val="24"/>
        </w:rPr>
        <w:tab/>
        <w:t>into</w:t>
      </w:r>
      <w:r w:rsidR="00161F13">
        <w:rPr>
          <w:sz w:val="24"/>
        </w:rPr>
        <w:tab/>
        <w:t>a</w:t>
      </w:r>
      <w:r w:rsidR="00161F13">
        <w:rPr>
          <w:sz w:val="24"/>
        </w:rPr>
        <w:tab/>
      </w:r>
      <w:proofErr w:type="spellStart"/>
      <w:r w:rsidR="00161F13">
        <w:rPr>
          <w:sz w:val="24"/>
        </w:rPr>
        <w:t>DataFrame</w:t>
      </w:r>
      <w:proofErr w:type="spellEnd"/>
      <w:r w:rsidR="00161F13">
        <w:rPr>
          <w:sz w:val="24"/>
        </w:rPr>
        <w:t>.</w:t>
      </w:r>
      <w:r>
        <w:rPr>
          <w:sz w:val="24"/>
        </w:rPr>
        <w:t xml:space="preserve"> </w:t>
      </w:r>
      <w:r w:rsidR="00161F13">
        <w:rPr>
          <w:spacing w:val="-3"/>
          <w:sz w:val="24"/>
        </w:rPr>
        <w:t xml:space="preserve">(e.g., </w:t>
      </w:r>
      <w:r w:rsidR="00161F13">
        <w:rPr>
          <w:sz w:val="24"/>
        </w:rPr>
        <w:t>https://archive.ics.uci.edu/ml/datasets/Iris). Scan the dataset and give the inference</w:t>
      </w:r>
      <w:r w:rsidR="00161F13">
        <w:rPr>
          <w:spacing w:val="-7"/>
          <w:sz w:val="24"/>
        </w:rPr>
        <w:t xml:space="preserve"> </w:t>
      </w:r>
      <w:r w:rsidR="00161F13">
        <w:rPr>
          <w:sz w:val="24"/>
        </w:rPr>
        <w:t>as:</w:t>
      </w:r>
    </w:p>
    <w:p w14:paraId="5D732023" w14:textId="77777777" w:rsidR="00161F13" w:rsidRDefault="00161F13" w:rsidP="00C10CE7">
      <w:pPr>
        <w:pStyle w:val="TableParagraph"/>
        <w:framePr w:hSpace="180" w:wrap="around" w:vAnchor="text" w:hAnchor="margin" w:y="-42"/>
        <w:numPr>
          <w:ilvl w:val="2"/>
          <w:numId w:val="7"/>
        </w:numPr>
        <w:tabs>
          <w:tab w:val="left" w:pos="773"/>
        </w:tabs>
        <w:jc w:val="both"/>
        <w:rPr>
          <w:sz w:val="24"/>
        </w:rPr>
      </w:pPr>
      <w:r>
        <w:rPr>
          <w:color w:val="000009"/>
          <w:sz w:val="24"/>
        </w:rPr>
        <w:t>List down the features and their types (e.g., numeric, nominal) available in the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dataset.</w:t>
      </w:r>
    </w:p>
    <w:p w14:paraId="24A4BA21" w14:textId="77777777" w:rsidR="00161F13" w:rsidRDefault="00161F13" w:rsidP="00C10CE7">
      <w:pPr>
        <w:pStyle w:val="TableParagraph"/>
        <w:framePr w:hSpace="180" w:wrap="around" w:vAnchor="text" w:hAnchor="margin" w:y="-42"/>
        <w:numPr>
          <w:ilvl w:val="2"/>
          <w:numId w:val="7"/>
        </w:numPr>
        <w:tabs>
          <w:tab w:val="left" w:pos="773"/>
        </w:tabs>
        <w:spacing w:before="42"/>
        <w:jc w:val="both"/>
        <w:rPr>
          <w:sz w:val="24"/>
        </w:rPr>
      </w:pPr>
      <w:r>
        <w:rPr>
          <w:color w:val="000009"/>
          <w:sz w:val="24"/>
        </w:rPr>
        <w:t>Create a histogram for each feature in the dataset to illustrate the feature</w:t>
      </w:r>
      <w:r>
        <w:rPr>
          <w:color w:val="000009"/>
          <w:spacing w:val="-12"/>
          <w:sz w:val="24"/>
        </w:rPr>
        <w:t xml:space="preserve"> </w:t>
      </w:r>
      <w:r>
        <w:rPr>
          <w:color w:val="000009"/>
          <w:sz w:val="24"/>
        </w:rPr>
        <w:t>distributions.</w:t>
      </w:r>
    </w:p>
    <w:p w14:paraId="5E854E8A" w14:textId="77777777" w:rsidR="00161F13" w:rsidRDefault="00161F13" w:rsidP="00C10CE7">
      <w:pPr>
        <w:pStyle w:val="TableParagraph"/>
        <w:framePr w:hSpace="180" w:wrap="around" w:vAnchor="text" w:hAnchor="margin" w:y="-42"/>
        <w:numPr>
          <w:ilvl w:val="2"/>
          <w:numId w:val="7"/>
        </w:numPr>
        <w:tabs>
          <w:tab w:val="left" w:pos="773"/>
        </w:tabs>
        <w:spacing w:before="41"/>
        <w:jc w:val="both"/>
        <w:rPr>
          <w:sz w:val="24"/>
        </w:rPr>
      </w:pPr>
      <w:r>
        <w:rPr>
          <w:color w:val="000009"/>
          <w:sz w:val="24"/>
        </w:rPr>
        <w:t>Create a box plot for each feature in the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dataset.</w:t>
      </w:r>
    </w:p>
    <w:p w14:paraId="679D24AE" w14:textId="77777777" w:rsidR="00161F13" w:rsidRPr="00161F13" w:rsidRDefault="00161F13" w:rsidP="00C10CE7">
      <w:pPr>
        <w:pStyle w:val="BodyText"/>
        <w:numPr>
          <w:ilvl w:val="0"/>
          <w:numId w:val="7"/>
        </w:numPr>
        <w:tabs>
          <w:tab w:val="left" w:pos="7563"/>
        </w:tabs>
        <w:spacing w:before="204"/>
        <w:rPr>
          <w:lang w:val="en-IN"/>
        </w:rPr>
      </w:pPr>
      <w:r w:rsidRPr="00161F13">
        <w:rPr>
          <w:b/>
          <w:lang w:val="en-IN"/>
        </w:rPr>
        <w:t>Prerequisites</w:t>
      </w:r>
    </w:p>
    <w:p w14:paraId="12951B17" w14:textId="477703C2" w:rsidR="00161F13" w:rsidRPr="00161F13" w:rsidRDefault="00161F13" w:rsidP="00C10CE7">
      <w:pPr>
        <w:pStyle w:val="BodyText"/>
        <w:numPr>
          <w:ilvl w:val="1"/>
          <w:numId w:val="7"/>
        </w:numPr>
        <w:tabs>
          <w:tab w:val="left" w:pos="7563"/>
        </w:tabs>
        <w:spacing w:before="204"/>
        <w:rPr>
          <w:lang w:val="en-IN"/>
        </w:rPr>
      </w:pPr>
      <w:r w:rsidRPr="00161F13">
        <w:rPr>
          <w:lang w:val="en-IN"/>
        </w:rPr>
        <w:t>Database management system, Python/R programming</w:t>
      </w:r>
    </w:p>
    <w:p w14:paraId="7D3D047D" w14:textId="3BD80052" w:rsidR="00161F13" w:rsidRPr="00161F13" w:rsidRDefault="00161F13" w:rsidP="00C10CE7">
      <w:pPr>
        <w:pStyle w:val="BodyText"/>
        <w:tabs>
          <w:tab w:val="left" w:pos="7563"/>
        </w:tabs>
        <w:spacing w:before="204"/>
        <w:ind w:left="219" w:firstLine="60"/>
        <w:rPr>
          <w:b/>
          <w:lang w:val="en-IN"/>
        </w:rPr>
      </w:pPr>
    </w:p>
    <w:p w14:paraId="28E22606" w14:textId="77777777" w:rsidR="00161F13" w:rsidRPr="00161F13" w:rsidRDefault="00161F13" w:rsidP="00C10CE7">
      <w:pPr>
        <w:pStyle w:val="BodyText"/>
        <w:numPr>
          <w:ilvl w:val="0"/>
          <w:numId w:val="7"/>
        </w:numPr>
        <w:tabs>
          <w:tab w:val="left" w:pos="7563"/>
        </w:tabs>
        <w:spacing w:before="204"/>
        <w:rPr>
          <w:lang w:val="en-IN"/>
        </w:rPr>
      </w:pPr>
      <w:r w:rsidRPr="00161F13">
        <w:rPr>
          <w:b/>
          <w:lang w:val="en-IN"/>
        </w:rPr>
        <w:t>Learning Objectives</w:t>
      </w:r>
    </w:p>
    <w:p w14:paraId="06D97C57" w14:textId="77777777" w:rsidR="00161F13" w:rsidRPr="00161F13" w:rsidRDefault="00161F13" w:rsidP="00C10CE7">
      <w:pPr>
        <w:pStyle w:val="BodyText"/>
        <w:numPr>
          <w:ilvl w:val="1"/>
          <w:numId w:val="7"/>
        </w:numPr>
        <w:tabs>
          <w:tab w:val="left" w:pos="7563"/>
        </w:tabs>
        <w:spacing w:before="204"/>
        <w:rPr>
          <w:lang w:val="en-IN"/>
        </w:rPr>
      </w:pPr>
      <w:r w:rsidRPr="00161F13">
        <w:rPr>
          <w:lang w:val="en-IN"/>
        </w:rPr>
        <w:t xml:space="preserve">Learn to use dataset, </w:t>
      </w:r>
      <w:proofErr w:type="spellStart"/>
      <w:r w:rsidRPr="00161F13">
        <w:rPr>
          <w:lang w:val="en-IN"/>
        </w:rPr>
        <w:t>dataframes</w:t>
      </w:r>
      <w:proofErr w:type="spellEnd"/>
      <w:r w:rsidRPr="00161F13">
        <w:rPr>
          <w:lang w:val="en-IN"/>
        </w:rPr>
        <w:t>, features of dataset in an application</w:t>
      </w:r>
    </w:p>
    <w:p w14:paraId="6083C602" w14:textId="77777777" w:rsidR="00161F13" w:rsidRPr="00161F13" w:rsidRDefault="00161F13" w:rsidP="00C10CE7">
      <w:pPr>
        <w:pStyle w:val="BodyText"/>
        <w:numPr>
          <w:ilvl w:val="1"/>
          <w:numId w:val="7"/>
        </w:numPr>
        <w:tabs>
          <w:tab w:val="left" w:pos="7563"/>
        </w:tabs>
        <w:spacing w:before="204"/>
        <w:rPr>
          <w:lang w:val="en-IN"/>
        </w:rPr>
      </w:pPr>
      <w:r w:rsidRPr="00161F13">
        <w:rPr>
          <w:lang w:val="en-IN"/>
        </w:rPr>
        <w:t>Learn  to compute summary statistics for the features.</w:t>
      </w:r>
    </w:p>
    <w:p w14:paraId="3A50219B" w14:textId="77777777" w:rsidR="00161F13" w:rsidRPr="00161F13" w:rsidRDefault="00161F13" w:rsidP="00C10CE7">
      <w:pPr>
        <w:pStyle w:val="BodyText"/>
        <w:numPr>
          <w:ilvl w:val="1"/>
          <w:numId w:val="7"/>
        </w:numPr>
        <w:tabs>
          <w:tab w:val="left" w:pos="7563"/>
        </w:tabs>
        <w:spacing w:before="204"/>
        <w:rPr>
          <w:lang w:val="en-IN"/>
        </w:rPr>
      </w:pPr>
      <w:r w:rsidRPr="00161F13">
        <w:rPr>
          <w:lang w:val="en-IN"/>
        </w:rPr>
        <w:t>Learn to use visualization techniques.</w:t>
      </w:r>
    </w:p>
    <w:p w14:paraId="2F25F9D9" w14:textId="68911145" w:rsidR="00161F13" w:rsidRPr="00161F13" w:rsidRDefault="00161F13" w:rsidP="00C10CE7">
      <w:pPr>
        <w:pStyle w:val="BodyText"/>
        <w:tabs>
          <w:tab w:val="left" w:pos="7563"/>
        </w:tabs>
        <w:spacing w:before="204"/>
        <w:ind w:left="219" w:firstLine="7344"/>
        <w:rPr>
          <w:b/>
          <w:bCs/>
          <w:lang w:val="en-IN"/>
        </w:rPr>
      </w:pPr>
    </w:p>
    <w:p w14:paraId="5EEEB8B2" w14:textId="77777777" w:rsidR="00161F13" w:rsidRPr="00161F13" w:rsidRDefault="00161F13" w:rsidP="00C10CE7">
      <w:pPr>
        <w:pStyle w:val="BodyText"/>
        <w:numPr>
          <w:ilvl w:val="0"/>
          <w:numId w:val="7"/>
        </w:numPr>
        <w:tabs>
          <w:tab w:val="left" w:pos="7563"/>
        </w:tabs>
        <w:spacing w:before="204"/>
        <w:rPr>
          <w:lang w:val="en-IN"/>
        </w:rPr>
      </w:pPr>
      <w:r w:rsidRPr="00161F13">
        <w:rPr>
          <w:b/>
          <w:bCs/>
          <w:lang w:val="en-IN"/>
        </w:rPr>
        <w:t>Learning Outcome:</w:t>
      </w:r>
    </w:p>
    <w:p w14:paraId="07306DB8" w14:textId="77777777" w:rsidR="00161F13" w:rsidRPr="00161F13" w:rsidRDefault="00161F13" w:rsidP="00C10CE7">
      <w:pPr>
        <w:pStyle w:val="BodyText"/>
        <w:numPr>
          <w:ilvl w:val="1"/>
          <w:numId w:val="7"/>
        </w:numPr>
        <w:tabs>
          <w:tab w:val="left" w:pos="7563"/>
        </w:tabs>
        <w:spacing w:before="204"/>
        <w:rPr>
          <w:lang w:val="en-IN"/>
        </w:rPr>
      </w:pPr>
      <w:r w:rsidRPr="00161F13">
        <w:rPr>
          <w:lang w:val="en-IN"/>
        </w:rPr>
        <w:t>Students will be able to compute statistics on the features of the dataset, use histograms and boxplot on the features of the dataset.</w:t>
      </w:r>
    </w:p>
    <w:p w14:paraId="67EDD248" w14:textId="77777777" w:rsidR="00161F13" w:rsidRPr="00161F13" w:rsidRDefault="00161F13" w:rsidP="00161F13">
      <w:pPr>
        <w:pStyle w:val="BodyText"/>
        <w:tabs>
          <w:tab w:val="left" w:pos="7563"/>
        </w:tabs>
        <w:spacing w:before="204"/>
        <w:ind w:left="219"/>
        <w:rPr>
          <w:lang w:val="en-IN"/>
        </w:rPr>
      </w:pPr>
    </w:p>
    <w:p w14:paraId="29A8F4F7" w14:textId="77777777" w:rsidR="00161F13" w:rsidRPr="00161F13" w:rsidRDefault="00161F13" w:rsidP="00161F13">
      <w:pPr>
        <w:pStyle w:val="BodyText"/>
        <w:tabs>
          <w:tab w:val="left" w:pos="7563"/>
        </w:tabs>
        <w:spacing w:before="204"/>
        <w:ind w:left="219"/>
        <w:rPr>
          <w:lang w:val="en-IN"/>
        </w:rPr>
      </w:pPr>
    </w:p>
    <w:p w14:paraId="51CA7548" w14:textId="77777777" w:rsidR="00161F13" w:rsidRPr="00161F13" w:rsidRDefault="00161F13" w:rsidP="00161F13">
      <w:pPr>
        <w:pStyle w:val="BodyText"/>
        <w:tabs>
          <w:tab w:val="left" w:pos="7563"/>
        </w:tabs>
        <w:spacing w:before="204"/>
        <w:ind w:left="219"/>
        <w:rPr>
          <w:lang w:val="en-IN"/>
        </w:rPr>
      </w:pPr>
    </w:p>
    <w:p w14:paraId="3C52A3EB" w14:textId="77777777" w:rsidR="00AE0949" w:rsidRDefault="00AE0949">
      <w:pPr>
        <w:pStyle w:val="BodyText"/>
        <w:tabs>
          <w:tab w:val="left" w:pos="7563"/>
        </w:tabs>
        <w:spacing w:before="204"/>
        <w:ind w:left="219"/>
      </w:pPr>
    </w:p>
    <w:p w14:paraId="042A7F96" w14:textId="083CD9E9" w:rsidR="00C855CA" w:rsidRPr="00874B9C" w:rsidRDefault="00AE0949" w:rsidP="00C855CA">
      <w:pPr>
        <w:pStyle w:val="BodyText"/>
        <w:numPr>
          <w:ilvl w:val="0"/>
          <w:numId w:val="7"/>
        </w:numPr>
        <w:tabs>
          <w:tab w:val="left" w:pos="7563"/>
        </w:tabs>
        <w:spacing w:before="204"/>
        <w:rPr>
          <w:b/>
          <w:bCs/>
        </w:rPr>
      </w:pPr>
      <w:r w:rsidRPr="00874B9C">
        <w:rPr>
          <w:b/>
          <w:bCs/>
        </w:rPr>
        <w:t>Theory:</w:t>
      </w:r>
    </w:p>
    <w:p w14:paraId="66F5CFB1" w14:textId="5D650829" w:rsidR="00C855CA" w:rsidRPr="00C47FDA" w:rsidRDefault="00C855CA" w:rsidP="00C47FDA">
      <w:pPr>
        <w:pStyle w:val="ListParagraph"/>
        <w:ind w:left="1080" w:hanging="360"/>
        <w:jc w:val="both"/>
        <w:rPr>
          <w:rFonts w:ascii="Calibri" w:eastAsia="WenQuanYi Zen Hei Sharp" w:hAnsi="Calibri" w:cs="Calibri"/>
          <w:kern w:val="1"/>
          <w:sz w:val="24"/>
          <w:szCs w:val="24"/>
          <w:lang w:val="en-IN" w:eastAsia="zh-CN"/>
        </w:rPr>
      </w:pPr>
      <w:r>
        <w:tab/>
        <w:t xml:space="preserve">               </w:t>
      </w:r>
      <w:r w:rsidRPr="00C47FDA">
        <w:rPr>
          <w:rFonts w:eastAsia="WenQuanYi Zen Hei Sharp"/>
          <w:kern w:val="1"/>
          <w:sz w:val="24"/>
          <w:szCs w:val="24"/>
          <w:lang w:val="en-IN"/>
        </w:rPr>
        <w:t xml:space="preserve">Data analysis is a process of inspecting, cleansing, transforming, and modelling data with the goal of discovering useful information, informing conclusions, and supporting decision-making. Data analysis has multiple facets and approaches, encompassing diverse techniques under a variety of names, while being used in different business, science, and social science domains. </w:t>
      </w:r>
    </w:p>
    <w:p w14:paraId="7F2D97EF" w14:textId="77777777" w:rsidR="00C855CA" w:rsidRPr="00C855CA" w:rsidRDefault="00C855CA" w:rsidP="00C47FDA">
      <w:pPr>
        <w:autoSpaceDE/>
        <w:autoSpaceDN/>
        <w:spacing w:line="276" w:lineRule="auto"/>
        <w:ind w:left="1080" w:hanging="360"/>
        <w:jc w:val="both"/>
        <w:textAlignment w:val="baseline"/>
        <w:rPr>
          <w:rFonts w:eastAsia="WenQuanYi Zen Hei Sharp"/>
          <w:kern w:val="1"/>
          <w:sz w:val="24"/>
          <w:szCs w:val="24"/>
          <w:lang w:val="en-IN" w:eastAsia="zh-CN"/>
        </w:rPr>
      </w:pPr>
      <w:r w:rsidRPr="00C855CA">
        <w:rPr>
          <w:rFonts w:ascii="Calibri" w:eastAsia="WenQuanYi Zen Hei Sharp" w:hAnsi="Calibri" w:cs="Calibri"/>
          <w:kern w:val="1"/>
          <w:sz w:val="24"/>
          <w:szCs w:val="24"/>
          <w:lang w:val="en-IN" w:eastAsia="zh-CN"/>
        </w:rPr>
        <w:tab/>
      </w:r>
      <w:r w:rsidRPr="00C855CA">
        <w:rPr>
          <w:rFonts w:eastAsia="WenQuanYi Zen Hei Sharp"/>
          <w:kern w:val="1"/>
          <w:sz w:val="24"/>
          <w:szCs w:val="24"/>
          <w:lang w:val="en-IN" w:eastAsia="zh-CN"/>
        </w:rPr>
        <w:t>A data set (or dataset) is a collection of data. Most commonly a data set corresponds to the contents of a single database table, or a single statistical data matrix, where every column of the table represents a particular variable, and each row corresponds to a given member of the data set in question.</w:t>
      </w:r>
    </w:p>
    <w:bookmarkEnd w:id="1"/>
    <w:p w14:paraId="510CB486" w14:textId="70EA383C" w:rsidR="00C47FDA" w:rsidRDefault="00C47FDA" w:rsidP="00C855CA">
      <w:pPr>
        <w:pStyle w:val="BodyText"/>
        <w:tabs>
          <w:tab w:val="left" w:pos="7563"/>
        </w:tabs>
        <w:spacing w:before="204"/>
        <w:ind w:left="720"/>
        <w:rPr>
          <w:b/>
          <w:bCs/>
        </w:rPr>
      </w:pPr>
      <w:r w:rsidRPr="00C47FDA">
        <w:rPr>
          <w:b/>
          <w:bCs/>
        </w:rPr>
        <w:t>Iris flower dataset:</w:t>
      </w:r>
    </w:p>
    <w:p w14:paraId="647C4909" w14:textId="33A7840C" w:rsidR="00964FF0" w:rsidRDefault="00964FF0" w:rsidP="00C855CA">
      <w:pPr>
        <w:pStyle w:val="BodyText"/>
        <w:tabs>
          <w:tab w:val="left" w:pos="7563"/>
        </w:tabs>
        <w:spacing w:before="204"/>
        <w:ind w:left="720"/>
      </w:pPr>
      <w:r>
        <w:t xml:space="preserve">The Iris Dataset contains four features (length and width of sepals and petals) of 50 samples of three species of Iris (Iris </w:t>
      </w:r>
      <w:proofErr w:type="spellStart"/>
      <w:r>
        <w:t>setosa</w:t>
      </w:r>
      <w:proofErr w:type="spellEnd"/>
      <w:r>
        <w:t xml:space="preserve">, Iris virginica and Iris versicolor). These measures were used to create a linear discriminant model to classify the species. The dataset is often used in data mining, </w:t>
      </w:r>
      <w:proofErr w:type="gramStart"/>
      <w:r>
        <w:t>classification</w:t>
      </w:r>
      <w:proofErr w:type="gramEnd"/>
      <w:r>
        <w:t xml:space="preserve"> and clustering examples and to test algorithms</w:t>
      </w:r>
      <w:r>
        <w:t>.</w:t>
      </w:r>
    </w:p>
    <w:p w14:paraId="3C818A50" w14:textId="77777777" w:rsidR="00964FF0" w:rsidRDefault="00964FF0" w:rsidP="00C855CA">
      <w:pPr>
        <w:pStyle w:val="BodyText"/>
        <w:tabs>
          <w:tab w:val="left" w:pos="7563"/>
        </w:tabs>
        <w:spacing w:before="204"/>
        <w:ind w:left="720"/>
        <w:rPr>
          <w:b/>
          <w:bCs/>
        </w:rPr>
      </w:pPr>
    </w:p>
    <w:p w14:paraId="17B8FA4D" w14:textId="4A9DC0BD" w:rsidR="00C47FDA" w:rsidRPr="00C47FDA" w:rsidRDefault="00C47FDA" w:rsidP="00C47FDA">
      <w:pPr>
        <w:pStyle w:val="HTMLPreformatted"/>
      </w:pP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C47FDA">
        <w:t>Attribute Information:</w:t>
      </w:r>
    </w:p>
    <w:p w14:paraId="2E672148" w14:textId="3391BC34" w:rsidR="00C47FDA" w:rsidRPr="00C47FDA" w:rsidRDefault="00C47FDA" w:rsidP="00C47F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IN" w:eastAsia="en-IN"/>
        </w:rPr>
      </w:pPr>
      <w:r w:rsidRPr="00C47FDA">
        <w:rPr>
          <w:rFonts w:ascii="Courier New" w:hAnsi="Courier New" w:cs="Courier New"/>
          <w:sz w:val="20"/>
          <w:szCs w:val="20"/>
          <w:lang w:val="en-IN" w:eastAsia="en-IN"/>
        </w:rPr>
        <w:t xml:space="preserve">  </w:t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 w:rsidRPr="00C47FDA">
        <w:rPr>
          <w:rFonts w:ascii="Courier New" w:hAnsi="Courier New" w:cs="Courier New"/>
          <w:sz w:val="20"/>
          <w:szCs w:val="20"/>
          <w:lang w:val="en-IN" w:eastAsia="en-IN"/>
        </w:rPr>
        <w:t xml:space="preserve"> -&gt; sepal length in cm</w:t>
      </w:r>
    </w:p>
    <w:p w14:paraId="4574A1AB" w14:textId="67257BCA" w:rsidR="00C47FDA" w:rsidRPr="00C47FDA" w:rsidRDefault="00C47FDA" w:rsidP="00C47F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IN" w:eastAsia="en-IN"/>
        </w:rPr>
      </w:pPr>
      <w:r w:rsidRPr="00C47FDA">
        <w:rPr>
          <w:rFonts w:ascii="Courier New" w:hAnsi="Courier New" w:cs="Courier New"/>
          <w:sz w:val="20"/>
          <w:szCs w:val="20"/>
          <w:lang w:val="en-IN" w:eastAsia="en-IN"/>
        </w:rPr>
        <w:t xml:space="preserve">  </w:t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 w:rsidRPr="00C47FDA">
        <w:rPr>
          <w:rFonts w:ascii="Courier New" w:hAnsi="Courier New" w:cs="Courier New"/>
          <w:sz w:val="20"/>
          <w:szCs w:val="20"/>
          <w:lang w:val="en-IN" w:eastAsia="en-IN"/>
        </w:rPr>
        <w:t xml:space="preserve"> -&gt; sepal width in cm</w:t>
      </w:r>
    </w:p>
    <w:p w14:paraId="266B0726" w14:textId="5488890F" w:rsidR="00C47FDA" w:rsidRPr="00C47FDA" w:rsidRDefault="00C47FDA" w:rsidP="00C47F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IN" w:eastAsia="en-IN"/>
        </w:rPr>
      </w:pPr>
      <w:r w:rsidRPr="00C47FDA">
        <w:rPr>
          <w:rFonts w:ascii="Courier New" w:hAnsi="Courier New" w:cs="Courier New"/>
          <w:sz w:val="20"/>
          <w:szCs w:val="20"/>
          <w:lang w:val="en-IN" w:eastAsia="en-IN"/>
        </w:rPr>
        <w:t xml:space="preserve">  </w:t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 w:rsidRPr="00C47FDA">
        <w:rPr>
          <w:rFonts w:ascii="Courier New" w:hAnsi="Courier New" w:cs="Courier New"/>
          <w:sz w:val="20"/>
          <w:szCs w:val="20"/>
          <w:lang w:val="en-IN" w:eastAsia="en-IN"/>
        </w:rPr>
        <w:t xml:space="preserve"> -&gt; petal length in cm</w:t>
      </w:r>
    </w:p>
    <w:p w14:paraId="72FDF11A" w14:textId="21EEEB3C" w:rsidR="00C47FDA" w:rsidRPr="00C47FDA" w:rsidRDefault="00C47FDA" w:rsidP="00C47F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IN" w:eastAsia="en-IN"/>
        </w:rPr>
      </w:pPr>
      <w:r w:rsidRPr="00C47FDA">
        <w:rPr>
          <w:rFonts w:ascii="Courier New" w:hAnsi="Courier New" w:cs="Courier New"/>
          <w:sz w:val="20"/>
          <w:szCs w:val="20"/>
          <w:lang w:val="en-IN" w:eastAsia="en-IN"/>
        </w:rPr>
        <w:t xml:space="preserve"> </w:t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 w:rsidRPr="00C47FDA">
        <w:rPr>
          <w:rFonts w:ascii="Courier New" w:hAnsi="Courier New" w:cs="Courier New"/>
          <w:sz w:val="20"/>
          <w:szCs w:val="20"/>
          <w:lang w:val="en-IN" w:eastAsia="en-IN"/>
        </w:rPr>
        <w:t xml:space="preserve"> -&gt; petal width in cm</w:t>
      </w:r>
    </w:p>
    <w:p w14:paraId="13176A69" w14:textId="6AA01475" w:rsidR="00C47FDA" w:rsidRPr="00C47FDA" w:rsidRDefault="00C47FDA" w:rsidP="00C47F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IN" w:eastAsia="en-IN"/>
        </w:rPr>
      </w:pPr>
      <w:r w:rsidRPr="00C47FDA">
        <w:rPr>
          <w:rFonts w:ascii="Courier New" w:hAnsi="Courier New" w:cs="Courier New"/>
          <w:sz w:val="20"/>
          <w:szCs w:val="20"/>
          <w:lang w:val="en-IN" w:eastAsia="en-IN"/>
        </w:rPr>
        <w:t xml:space="preserve">  </w:t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 w:rsidRPr="00C47FDA">
        <w:rPr>
          <w:rFonts w:ascii="Courier New" w:hAnsi="Courier New" w:cs="Courier New"/>
          <w:sz w:val="20"/>
          <w:szCs w:val="20"/>
          <w:lang w:val="en-IN" w:eastAsia="en-IN"/>
        </w:rPr>
        <w:t xml:space="preserve"> -&gt; class: </w:t>
      </w:r>
    </w:p>
    <w:p w14:paraId="0459EA48" w14:textId="5EE3280E" w:rsidR="00C47FDA" w:rsidRPr="00C47FDA" w:rsidRDefault="00C47FDA" w:rsidP="00C47F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IN" w:eastAsia="en-IN"/>
        </w:rPr>
      </w:pPr>
      <w:r w:rsidRPr="00C47FDA">
        <w:rPr>
          <w:rFonts w:ascii="Courier New" w:hAnsi="Courier New" w:cs="Courier New"/>
          <w:sz w:val="20"/>
          <w:szCs w:val="20"/>
          <w:lang w:val="en-IN" w:eastAsia="en-IN"/>
        </w:rPr>
        <w:t xml:space="preserve">            </w:t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 w:rsidRPr="00C47FDA">
        <w:rPr>
          <w:rFonts w:ascii="Courier New" w:hAnsi="Courier New" w:cs="Courier New"/>
          <w:sz w:val="20"/>
          <w:szCs w:val="20"/>
          <w:lang w:val="en-IN" w:eastAsia="en-IN"/>
        </w:rPr>
        <w:t xml:space="preserve">  Iris </w:t>
      </w:r>
      <w:proofErr w:type="spellStart"/>
      <w:r w:rsidRPr="00C47FDA">
        <w:rPr>
          <w:rFonts w:ascii="Courier New" w:hAnsi="Courier New" w:cs="Courier New"/>
          <w:sz w:val="20"/>
          <w:szCs w:val="20"/>
          <w:lang w:val="en-IN" w:eastAsia="en-IN"/>
        </w:rPr>
        <w:t>Setosa</w:t>
      </w:r>
      <w:proofErr w:type="spellEnd"/>
    </w:p>
    <w:p w14:paraId="087D7F1C" w14:textId="13490E69" w:rsidR="00C47FDA" w:rsidRPr="00C47FDA" w:rsidRDefault="00C47FDA" w:rsidP="00C47F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IN" w:eastAsia="en-IN"/>
        </w:rPr>
      </w:pPr>
      <w:r w:rsidRPr="00C47FDA">
        <w:rPr>
          <w:rFonts w:ascii="Courier New" w:hAnsi="Courier New" w:cs="Courier New"/>
          <w:sz w:val="20"/>
          <w:szCs w:val="20"/>
          <w:lang w:val="en-IN" w:eastAsia="en-IN"/>
        </w:rPr>
        <w:t xml:space="preserve">             </w:t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  <w:t xml:space="preserve">  </w:t>
      </w:r>
      <w:r w:rsidRPr="00C47FDA">
        <w:rPr>
          <w:rFonts w:ascii="Courier New" w:hAnsi="Courier New" w:cs="Courier New"/>
          <w:sz w:val="20"/>
          <w:szCs w:val="20"/>
          <w:lang w:val="en-IN" w:eastAsia="en-IN"/>
        </w:rPr>
        <w:t>Iris Versicolour</w:t>
      </w:r>
    </w:p>
    <w:p w14:paraId="51821C6E" w14:textId="66D02C08" w:rsidR="00C47FDA" w:rsidRPr="00C47FDA" w:rsidRDefault="00C47FDA" w:rsidP="00C47F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IN" w:eastAsia="en-IN"/>
        </w:rPr>
      </w:pPr>
      <w:r w:rsidRPr="00C47FDA">
        <w:rPr>
          <w:rFonts w:ascii="Courier New" w:hAnsi="Courier New" w:cs="Courier New"/>
          <w:sz w:val="20"/>
          <w:szCs w:val="20"/>
          <w:lang w:val="en-IN" w:eastAsia="en-IN"/>
        </w:rPr>
        <w:t xml:space="preserve">              </w:t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  <w:t xml:space="preserve">  </w:t>
      </w:r>
      <w:r w:rsidRPr="00C47FDA">
        <w:rPr>
          <w:rFonts w:ascii="Courier New" w:hAnsi="Courier New" w:cs="Courier New"/>
          <w:sz w:val="20"/>
          <w:szCs w:val="20"/>
          <w:lang w:val="en-IN" w:eastAsia="en-IN"/>
        </w:rPr>
        <w:t>Iris Virginica</w:t>
      </w:r>
    </w:p>
    <w:p w14:paraId="078977D7" w14:textId="77777777" w:rsidR="00C47FDA" w:rsidRPr="00C47FDA" w:rsidRDefault="00C47FDA" w:rsidP="00C47F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IN" w:eastAsia="en-IN"/>
        </w:rPr>
      </w:pPr>
    </w:p>
    <w:p w14:paraId="3FC71858" w14:textId="45B099F3" w:rsidR="00C47FDA" w:rsidRPr="00C47FDA" w:rsidRDefault="00C47FDA" w:rsidP="00C47F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 w:rsidRPr="00C47FDA">
        <w:rPr>
          <w:rFonts w:ascii="Courier New" w:hAnsi="Courier New" w:cs="Courier New"/>
          <w:sz w:val="20"/>
          <w:szCs w:val="20"/>
          <w:lang w:val="en-IN" w:eastAsia="en-IN"/>
        </w:rPr>
        <w:t>Number of Instances: 150</w:t>
      </w:r>
    </w:p>
    <w:p w14:paraId="5FAA5AFF" w14:textId="53FDCC5F" w:rsidR="00C47FDA" w:rsidRPr="00C47FDA" w:rsidRDefault="00C47FDA" w:rsidP="00C855CA">
      <w:pPr>
        <w:pStyle w:val="BodyText"/>
        <w:tabs>
          <w:tab w:val="left" w:pos="7563"/>
        </w:tabs>
        <w:spacing w:before="204"/>
        <w:ind w:left="720"/>
        <w:rPr>
          <w:b/>
          <w:bCs/>
        </w:rPr>
      </w:pPr>
    </w:p>
    <w:p w14:paraId="6B64A335" w14:textId="77777777" w:rsidR="00C47FDA" w:rsidRPr="00C47FDA" w:rsidRDefault="00C47FDA" w:rsidP="00C855CA">
      <w:pPr>
        <w:pStyle w:val="BodyText"/>
        <w:tabs>
          <w:tab w:val="left" w:pos="7563"/>
        </w:tabs>
        <w:spacing w:before="204"/>
        <w:ind w:left="720"/>
        <w:rPr>
          <w:b/>
          <w:bCs/>
        </w:rPr>
      </w:pPr>
      <w:r w:rsidRPr="00C47FDA">
        <w:rPr>
          <w:b/>
          <w:bCs/>
        </w:rPr>
        <w:t>Summary statistic:</w:t>
      </w:r>
    </w:p>
    <w:p w14:paraId="7D8C9600" w14:textId="65701462" w:rsidR="00C47FDA" w:rsidRPr="00C47FDA" w:rsidRDefault="00C47FDA" w:rsidP="00C47FDA">
      <w:pPr>
        <w:autoSpaceDE/>
        <w:autoSpaceDN/>
        <w:spacing w:line="276" w:lineRule="auto"/>
        <w:ind w:left="1440" w:hanging="360"/>
        <w:textAlignment w:val="baseline"/>
        <w:rPr>
          <w:rFonts w:ascii="Calibri" w:eastAsia="WenQuanYi Zen Hei Sharp" w:hAnsi="Calibri" w:cs="Calibri"/>
          <w:kern w:val="1"/>
          <w:sz w:val="24"/>
          <w:szCs w:val="24"/>
          <w:lang w:val="en-IN" w:eastAsia="zh-CN"/>
        </w:rPr>
      </w:pPr>
      <w:r w:rsidRPr="00C47FDA">
        <w:rPr>
          <w:rFonts w:eastAsia="WenQuanYi Zen Hei Sharp"/>
          <w:kern w:val="1"/>
          <w:sz w:val="24"/>
          <w:szCs w:val="24"/>
          <w:lang w:val="en-IN" w:eastAsia="zh-CN"/>
        </w:rPr>
        <w:t>Mean, standard deviation, regression, sample size determination and hypothesis</w:t>
      </w:r>
      <w:r>
        <w:rPr>
          <w:rFonts w:eastAsia="WenQuanYi Zen Hei Sharp"/>
          <w:kern w:val="1"/>
          <w:sz w:val="24"/>
          <w:szCs w:val="24"/>
          <w:lang w:val="en-IN" w:eastAsia="zh-CN"/>
        </w:rPr>
        <w:t xml:space="preserve"> </w:t>
      </w:r>
      <w:r w:rsidRPr="00C47FDA">
        <w:rPr>
          <w:rFonts w:eastAsia="WenQuanYi Zen Hei Sharp"/>
          <w:kern w:val="1"/>
          <w:sz w:val="24"/>
          <w:szCs w:val="24"/>
          <w:lang w:val="en-IN" w:eastAsia="zh-CN"/>
        </w:rPr>
        <w:t>testing are the fundamental data analytics methods.</w:t>
      </w:r>
    </w:p>
    <w:p w14:paraId="15638519" w14:textId="77777777" w:rsidR="00C47FDA" w:rsidRPr="00C47FDA" w:rsidRDefault="00C47FDA" w:rsidP="00C47FDA">
      <w:pPr>
        <w:autoSpaceDE/>
        <w:autoSpaceDN/>
        <w:spacing w:line="276" w:lineRule="auto"/>
        <w:ind w:left="1440" w:hanging="360"/>
        <w:textAlignment w:val="baseline"/>
        <w:rPr>
          <w:rFonts w:ascii="Calibri" w:eastAsia="WenQuanYi Zen Hei Sharp" w:hAnsi="Calibri" w:cs="Calibri"/>
          <w:kern w:val="1"/>
          <w:sz w:val="24"/>
          <w:szCs w:val="24"/>
          <w:lang w:val="en-IN" w:eastAsia="zh-CN"/>
        </w:rPr>
      </w:pPr>
    </w:p>
    <w:p w14:paraId="25F5D6BE" w14:textId="77777777" w:rsidR="00C47FDA" w:rsidRPr="00C47FDA" w:rsidRDefault="00C47FDA" w:rsidP="00C47FDA">
      <w:pPr>
        <w:keepNext/>
        <w:autoSpaceDE/>
        <w:autoSpaceDN/>
        <w:ind w:left="1440" w:hanging="360"/>
        <w:textAlignment w:val="baseline"/>
        <w:outlineLvl w:val="8"/>
        <w:rPr>
          <w:rFonts w:ascii="Liberation Sans" w:eastAsia="WenQuanYi Zen Hei Sharp" w:hAnsi="Liberation Sans" w:cs="Lohit Devanagari"/>
          <w:b/>
          <w:bCs/>
          <w:kern w:val="1"/>
          <w:sz w:val="21"/>
          <w:szCs w:val="21"/>
          <w:lang w:val="en-IN" w:eastAsia="zh-CN"/>
        </w:rPr>
      </w:pPr>
      <w:r w:rsidRPr="00C47FDA">
        <w:rPr>
          <w:kern w:val="1"/>
          <w:sz w:val="28"/>
          <w:szCs w:val="28"/>
          <w:lang w:val="en-IN" w:eastAsia="zh-CN"/>
        </w:rPr>
        <w:t xml:space="preserve">     </w:t>
      </w:r>
      <w:r w:rsidRPr="00C47FDA">
        <w:rPr>
          <w:rFonts w:eastAsia="WenQuanYi Zen Hei Sharp"/>
          <w:kern w:val="1"/>
          <w:sz w:val="28"/>
          <w:szCs w:val="28"/>
          <w:lang w:val="en-IN" w:eastAsia="zh-CN"/>
        </w:rPr>
        <w:t xml:space="preserve">Mean: </w:t>
      </w:r>
      <w:r w:rsidRPr="00C47FDA">
        <w:rPr>
          <w:rFonts w:eastAsia="WenQuanYi Zen Hei Sharp"/>
          <w:kern w:val="1"/>
          <w:sz w:val="24"/>
          <w:szCs w:val="24"/>
          <w:lang w:val="en-IN" w:eastAsia="zh-CN"/>
        </w:rPr>
        <w:t>The sum of all the data entries divided by the number of entries.</w:t>
      </w:r>
    </w:p>
    <w:p w14:paraId="633BF583" w14:textId="77777777" w:rsidR="00C47FDA" w:rsidRPr="00C47FDA" w:rsidRDefault="00C47FDA" w:rsidP="00C47FDA">
      <w:pPr>
        <w:autoSpaceDE/>
        <w:autoSpaceDN/>
        <w:ind w:left="1440" w:hanging="360"/>
        <w:textAlignment w:val="baseline"/>
        <w:rPr>
          <w:rFonts w:ascii="Liberation Serif" w:eastAsia="WenQuanYi Zen Hei Sharp" w:hAnsi="Liberation Serif" w:cs="Lohit Devanagari"/>
          <w:kern w:val="1"/>
          <w:sz w:val="24"/>
          <w:szCs w:val="24"/>
          <w:lang w:val="en-IN" w:eastAsia="zh-CN"/>
        </w:rPr>
      </w:pPr>
    </w:p>
    <w:p w14:paraId="0E468F2A" w14:textId="0EB6B0A0" w:rsidR="00C47FDA" w:rsidRPr="00C47FDA" w:rsidRDefault="00C47FDA" w:rsidP="00C47FDA">
      <w:pPr>
        <w:keepNext/>
        <w:numPr>
          <w:ilvl w:val="1"/>
          <w:numId w:val="8"/>
        </w:numPr>
        <w:tabs>
          <w:tab w:val="clear" w:pos="0"/>
          <w:tab w:val="left" w:pos="576"/>
          <w:tab w:val="num" w:pos="1440"/>
        </w:tabs>
        <w:suppressAutoHyphens/>
        <w:autoSpaceDE/>
        <w:autoSpaceDN/>
        <w:ind w:left="1440"/>
        <w:textAlignment w:val="baseline"/>
        <w:outlineLvl w:val="1"/>
        <w:rPr>
          <w:rFonts w:eastAsia="WenQuanYi Zen Hei Sharp"/>
          <w:kern w:val="1"/>
          <w:sz w:val="28"/>
          <w:szCs w:val="28"/>
          <w:lang w:val="en-IN" w:eastAsia="zh-CN"/>
        </w:rPr>
      </w:pPr>
      <w:r w:rsidRPr="00C47FDA">
        <w:rPr>
          <w:rFonts w:ascii="Liberation Serif" w:eastAsia="WenQuanYi Zen Hei Sharp" w:hAnsi="Liberation Serif" w:cs="Lohit Devanagari"/>
          <w:b/>
          <w:noProof/>
          <w:kern w:val="1"/>
          <w:sz w:val="24"/>
          <w:szCs w:val="24"/>
          <w:lang w:val="en-IN" w:eastAsia="zh-CN"/>
        </w:rPr>
        <w:drawing>
          <wp:anchor distT="0" distB="0" distL="0" distR="0" simplePos="0" relativeHeight="487590400" behindDoc="0" locked="0" layoutInCell="1" allowOverlap="1" wp14:anchorId="6C41BF0F" wp14:editId="3AEF705F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1971040" cy="421640"/>
            <wp:effectExtent l="0" t="0" r="0" b="0"/>
            <wp:wrapSquare wrapText="largest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040" cy="421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7FDA">
        <w:rPr>
          <w:kern w:val="1"/>
          <w:sz w:val="28"/>
          <w:szCs w:val="28"/>
          <w:lang w:val="en-IN" w:eastAsia="zh-CN"/>
        </w:rPr>
        <w:t xml:space="preserve">    </w:t>
      </w:r>
      <w:r w:rsidRPr="00C47FDA">
        <w:rPr>
          <w:rFonts w:eastAsia="WenQuanYi Zen Hei Sharp"/>
          <w:kern w:val="1"/>
          <w:sz w:val="28"/>
          <w:szCs w:val="28"/>
          <w:lang w:val="en-IN" w:eastAsia="zh-CN"/>
        </w:rPr>
        <w:tab/>
      </w:r>
    </w:p>
    <w:p w14:paraId="43EEF94D" w14:textId="77777777" w:rsidR="00C47FDA" w:rsidRPr="00C47FDA" w:rsidRDefault="00C47FDA" w:rsidP="00C47FDA">
      <w:pPr>
        <w:keepNext/>
        <w:numPr>
          <w:ilvl w:val="1"/>
          <w:numId w:val="8"/>
        </w:numPr>
        <w:tabs>
          <w:tab w:val="clear" w:pos="0"/>
          <w:tab w:val="left" w:pos="576"/>
          <w:tab w:val="num" w:pos="1440"/>
        </w:tabs>
        <w:suppressAutoHyphens/>
        <w:autoSpaceDE/>
        <w:autoSpaceDN/>
        <w:ind w:left="1440"/>
        <w:textAlignment w:val="baseline"/>
        <w:outlineLvl w:val="1"/>
        <w:rPr>
          <w:rFonts w:ascii="Liberation Serif" w:eastAsia="WenQuanYi Zen Hei Sharp" w:hAnsi="Liberation Serif" w:cs="Lohit Devanagari"/>
          <w:kern w:val="1"/>
          <w:sz w:val="24"/>
          <w:szCs w:val="24"/>
          <w:lang w:val="en-IN" w:eastAsia="zh-CN"/>
        </w:rPr>
      </w:pPr>
      <w:r w:rsidRPr="00C47FDA">
        <w:rPr>
          <w:rFonts w:eastAsia="WenQuanYi Zen Hei Sharp"/>
          <w:kern w:val="1"/>
          <w:sz w:val="28"/>
          <w:szCs w:val="28"/>
          <w:lang w:val="en-IN" w:eastAsia="zh-CN"/>
        </w:rPr>
        <w:tab/>
      </w:r>
    </w:p>
    <w:p w14:paraId="41DEDDE8" w14:textId="77777777" w:rsidR="00C47FDA" w:rsidRPr="00C47FDA" w:rsidRDefault="00C47FDA" w:rsidP="00C47FDA">
      <w:pPr>
        <w:autoSpaceDE/>
        <w:autoSpaceDN/>
        <w:ind w:left="1440" w:hanging="360"/>
        <w:textAlignment w:val="baseline"/>
        <w:rPr>
          <w:rFonts w:ascii="Liberation Serif" w:eastAsia="WenQuanYi Zen Hei Sharp" w:hAnsi="Liberation Serif" w:cs="Lohit Devanagari"/>
          <w:kern w:val="1"/>
          <w:sz w:val="24"/>
          <w:szCs w:val="24"/>
          <w:lang w:val="en-IN" w:eastAsia="zh-CN"/>
        </w:rPr>
      </w:pPr>
    </w:p>
    <w:p w14:paraId="1DF3EC71" w14:textId="3DA7AFC5" w:rsidR="00C47FDA" w:rsidRPr="00C47FDA" w:rsidRDefault="00C47FDA" w:rsidP="00C47FDA">
      <w:pPr>
        <w:autoSpaceDE/>
        <w:autoSpaceDN/>
        <w:ind w:left="1440" w:hanging="360"/>
        <w:textAlignment w:val="baseline"/>
        <w:rPr>
          <w:rFonts w:ascii="Liberation Serif" w:eastAsia="WenQuanYi Zen Hei Sharp" w:hAnsi="Liberation Serif" w:cs="Lohit Devanagari"/>
          <w:kern w:val="1"/>
          <w:sz w:val="24"/>
          <w:szCs w:val="24"/>
          <w:lang w:val="en-IN" w:eastAsia="zh-CN"/>
        </w:rPr>
      </w:pPr>
      <w:r w:rsidRPr="00C47FDA">
        <w:rPr>
          <w:rFonts w:ascii="Liberation Serif" w:eastAsia="WenQuanYi Zen Hei Sharp" w:hAnsi="Liberation Serif" w:cs="Lohit Devanagari"/>
          <w:noProof/>
          <w:kern w:val="1"/>
          <w:sz w:val="24"/>
          <w:szCs w:val="24"/>
          <w:lang w:val="en-IN" w:eastAsia="zh-CN"/>
        </w:rPr>
        <w:drawing>
          <wp:anchor distT="0" distB="0" distL="0" distR="0" simplePos="0" relativeHeight="487591424" behindDoc="0" locked="0" layoutInCell="1" allowOverlap="1" wp14:anchorId="314B9F5B" wp14:editId="33E39A6A">
            <wp:simplePos x="0" y="0"/>
            <wp:positionH relativeFrom="column">
              <wp:posOffset>1951355</wp:posOffset>
            </wp:positionH>
            <wp:positionV relativeFrom="paragraph">
              <wp:posOffset>0</wp:posOffset>
            </wp:positionV>
            <wp:extent cx="1934210" cy="460375"/>
            <wp:effectExtent l="0" t="0" r="8890" b="0"/>
            <wp:wrapSquare wrapText="largest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210" cy="460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278C1" w14:textId="77777777" w:rsidR="00C47FDA" w:rsidRPr="00C47FDA" w:rsidRDefault="00C47FDA" w:rsidP="00C47FDA">
      <w:pPr>
        <w:keepNext/>
        <w:numPr>
          <w:ilvl w:val="1"/>
          <w:numId w:val="8"/>
        </w:numPr>
        <w:tabs>
          <w:tab w:val="clear" w:pos="0"/>
          <w:tab w:val="left" w:pos="576"/>
          <w:tab w:val="num" w:pos="1440"/>
        </w:tabs>
        <w:suppressAutoHyphens/>
        <w:autoSpaceDE/>
        <w:autoSpaceDN/>
        <w:ind w:left="1440"/>
        <w:textAlignment w:val="baseline"/>
        <w:outlineLvl w:val="1"/>
        <w:rPr>
          <w:rFonts w:ascii="Liberation Serif" w:eastAsia="WenQuanYi Zen Hei Sharp" w:hAnsi="Liberation Serif" w:cs="Lohit Devanagari"/>
          <w:kern w:val="1"/>
          <w:sz w:val="24"/>
          <w:szCs w:val="24"/>
          <w:lang w:val="en-IN" w:eastAsia="zh-CN"/>
        </w:rPr>
      </w:pPr>
    </w:p>
    <w:p w14:paraId="0C9F4574" w14:textId="77777777" w:rsidR="00C47FDA" w:rsidRPr="00C47FDA" w:rsidRDefault="00C47FDA" w:rsidP="00C47FDA">
      <w:pPr>
        <w:keepNext/>
        <w:numPr>
          <w:ilvl w:val="1"/>
          <w:numId w:val="8"/>
        </w:numPr>
        <w:tabs>
          <w:tab w:val="clear" w:pos="0"/>
          <w:tab w:val="left" w:pos="576"/>
          <w:tab w:val="num" w:pos="1440"/>
        </w:tabs>
        <w:suppressAutoHyphens/>
        <w:autoSpaceDE/>
        <w:autoSpaceDN/>
        <w:ind w:left="1440"/>
        <w:textAlignment w:val="baseline"/>
        <w:outlineLvl w:val="1"/>
        <w:rPr>
          <w:rFonts w:ascii="Liberation Serif" w:eastAsia="WenQuanYi Zen Hei Sharp" w:hAnsi="Liberation Serif" w:cs="Lohit Devanagari"/>
          <w:kern w:val="1"/>
          <w:sz w:val="24"/>
          <w:szCs w:val="24"/>
          <w:lang w:val="en-IN" w:eastAsia="zh-CN"/>
        </w:rPr>
      </w:pPr>
    </w:p>
    <w:p w14:paraId="5538359A" w14:textId="77777777" w:rsidR="00C47FDA" w:rsidRPr="00C47FDA" w:rsidRDefault="00C47FDA" w:rsidP="00C47FDA">
      <w:pPr>
        <w:keepNext/>
        <w:numPr>
          <w:ilvl w:val="1"/>
          <w:numId w:val="8"/>
        </w:numPr>
        <w:tabs>
          <w:tab w:val="clear" w:pos="0"/>
          <w:tab w:val="left" w:pos="576"/>
          <w:tab w:val="num" w:pos="1440"/>
        </w:tabs>
        <w:suppressAutoHyphens/>
        <w:autoSpaceDE/>
        <w:autoSpaceDN/>
        <w:ind w:left="1440"/>
        <w:textAlignment w:val="baseline"/>
        <w:outlineLvl w:val="1"/>
        <w:rPr>
          <w:rFonts w:ascii="Liberation Serif" w:eastAsia="WenQuanYi Zen Hei Sharp" w:hAnsi="Liberation Serif" w:cs="Lohit Devanagari"/>
          <w:kern w:val="1"/>
          <w:sz w:val="24"/>
          <w:szCs w:val="24"/>
          <w:lang w:val="en-IN" w:eastAsia="zh-CN"/>
        </w:rPr>
      </w:pPr>
    </w:p>
    <w:p w14:paraId="686D3334" w14:textId="77777777" w:rsidR="00C47FDA" w:rsidRPr="00C47FDA" w:rsidRDefault="00C47FDA" w:rsidP="00C47FDA">
      <w:pPr>
        <w:keepNext/>
        <w:numPr>
          <w:ilvl w:val="1"/>
          <w:numId w:val="8"/>
        </w:numPr>
        <w:tabs>
          <w:tab w:val="clear" w:pos="0"/>
          <w:tab w:val="left" w:pos="576"/>
          <w:tab w:val="num" w:pos="1440"/>
        </w:tabs>
        <w:suppressAutoHyphens/>
        <w:autoSpaceDE/>
        <w:autoSpaceDN/>
        <w:ind w:left="1440"/>
        <w:textAlignment w:val="baseline"/>
        <w:outlineLvl w:val="1"/>
        <w:rPr>
          <w:rFonts w:ascii="Liberation Serif" w:eastAsia="WenQuanYi Zen Hei Sharp" w:hAnsi="Liberation Serif" w:cs="Lohit Devanagari"/>
          <w:kern w:val="1"/>
          <w:sz w:val="24"/>
          <w:szCs w:val="24"/>
          <w:lang w:val="en-IN" w:eastAsia="zh-CN"/>
        </w:rPr>
      </w:pPr>
    </w:p>
    <w:p w14:paraId="40523F10" w14:textId="77777777" w:rsidR="00C47FDA" w:rsidRPr="00C47FDA" w:rsidRDefault="00C47FDA" w:rsidP="00C47FDA">
      <w:pPr>
        <w:keepNext/>
        <w:numPr>
          <w:ilvl w:val="1"/>
          <w:numId w:val="8"/>
        </w:numPr>
        <w:tabs>
          <w:tab w:val="clear" w:pos="0"/>
          <w:tab w:val="left" w:pos="576"/>
          <w:tab w:val="num" w:pos="1440"/>
        </w:tabs>
        <w:suppressAutoHyphens/>
        <w:autoSpaceDE/>
        <w:autoSpaceDN/>
        <w:ind w:left="1440"/>
        <w:textAlignment w:val="baseline"/>
        <w:outlineLvl w:val="1"/>
        <w:rPr>
          <w:rFonts w:ascii="Liberation Serif" w:eastAsia="WenQuanYi Zen Hei Sharp" w:hAnsi="Liberation Serif" w:cs="Lohit Devanagari"/>
          <w:kern w:val="1"/>
          <w:sz w:val="24"/>
          <w:szCs w:val="24"/>
          <w:lang w:val="en-IN" w:eastAsia="zh-CN"/>
        </w:rPr>
      </w:pPr>
    </w:p>
    <w:p w14:paraId="2E4A153E" w14:textId="77777777" w:rsidR="00C47FDA" w:rsidRPr="00C47FDA" w:rsidRDefault="00C47FDA" w:rsidP="00C47FDA">
      <w:pPr>
        <w:keepNext/>
        <w:numPr>
          <w:ilvl w:val="1"/>
          <w:numId w:val="8"/>
        </w:numPr>
        <w:tabs>
          <w:tab w:val="clear" w:pos="0"/>
          <w:tab w:val="left" w:pos="576"/>
          <w:tab w:val="num" w:pos="1440"/>
        </w:tabs>
        <w:suppressAutoHyphens/>
        <w:autoSpaceDE/>
        <w:autoSpaceDN/>
        <w:ind w:left="1440"/>
        <w:textAlignment w:val="baseline"/>
        <w:outlineLvl w:val="1"/>
        <w:rPr>
          <w:kern w:val="1"/>
          <w:sz w:val="24"/>
          <w:szCs w:val="24"/>
          <w:lang w:val="en-IN" w:eastAsia="zh-CN"/>
        </w:rPr>
      </w:pPr>
      <w:r w:rsidRPr="00C47FDA">
        <w:rPr>
          <w:rFonts w:eastAsia="WenQuanYi Zen Hei Sharp"/>
          <w:kern w:val="1"/>
          <w:sz w:val="28"/>
          <w:szCs w:val="28"/>
          <w:lang w:val="en-IN" w:eastAsia="zh-CN"/>
        </w:rPr>
        <w:tab/>
        <w:t xml:space="preserve">Range: </w:t>
      </w:r>
      <w:r w:rsidRPr="00C47FDA">
        <w:rPr>
          <w:rFonts w:eastAsia="WenQuanYi Zen Hei Sharp"/>
          <w:kern w:val="1"/>
          <w:sz w:val="24"/>
          <w:szCs w:val="24"/>
          <w:lang w:val="en-IN" w:eastAsia="zh-CN"/>
        </w:rPr>
        <w:t xml:space="preserve">The difference between the maximum and minimum data entries in the set. </w:t>
      </w:r>
    </w:p>
    <w:p w14:paraId="6B1DA97D" w14:textId="77777777" w:rsidR="00C47FDA" w:rsidRPr="00C47FDA" w:rsidRDefault="00C47FDA" w:rsidP="00C47FDA">
      <w:pPr>
        <w:keepNext/>
        <w:numPr>
          <w:ilvl w:val="6"/>
          <w:numId w:val="8"/>
        </w:numPr>
        <w:tabs>
          <w:tab w:val="clear" w:pos="0"/>
          <w:tab w:val="num" w:pos="1440"/>
        </w:tabs>
        <w:suppressAutoHyphens/>
        <w:autoSpaceDE/>
        <w:autoSpaceDN/>
        <w:ind w:left="1440"/>
        <w:textAlignment w:val="baseline"/>
        <w:outlineLvl w:val="6"/>
        <w:rPr>
          <w:rFonts w:ascii="Liberation Sans" w:eastAsia="WenQuanYi Zen Hei Sharp" w:hAnsi="Liberation Sans" w:cs="Lohit Devanagari"/>
          <w:kern w:val="1"/>
          <w:lang w:val="en-IN" w:eastAsia="zh-CN"/>
        </w:rPr>
      </w:pPr>
      <w:r w:rsidRPr="00C47FDA">
        <w:rPr>
          <w:kern w:val="1"/>
          <w:sz w:val="24"/>
          <w:szCs w:val="24"/>
          <w:lang w:val="en-IN" w:eastAsia="zh-CN"/>
        </w:rPr>
        <w:t xml:space="preserve">                   </w:t>
      </w:r>
      <w:r w:rsidRPr="00C47FDA">
        <w:rPr>
          <w:rFonts w:eastAsia="WenQuanYi Zen Hei Sharp"/>
          <w:kern w:val="1"/>
          <w:sz w:val="24"/>
          <w:szCs w:val="24"/>
          <w:lang w:val="en-IN" w:eastAsia="zh-CN"/>
        </w:rPr>
        <w:t>Range = (Max. data entry) – (Min. data entry)</w:t>
      </w:r>
    </w:p>
    <w:p w14:paraId="6BFC0290" w14:textId="77777777" w:rsidR="00C47FDA" w:rsidRPr="00C47FDA" w:rsidRDefault="00C47FDA" w:rsidP="00C47FDA">
      <w:pPr>
        <w:autoSpaceDE/>
        <w:autoSpaceDN/>
        <w:ind w:left="1440" w:hanging="360"/>
        <w:textAlignment w:val="baseline"/>
        <w:rPr>
          <w:rFonts w:ascii="Liberation Serif" w:eastAsia="WenQuanYi Zen Hei Sharp" w:hAnsi="Liberation Serif" w:cs="Lohit Devanagari"/>
          <w:kern w:val="1"/>
          <w:sz w:val="24"/>
          <w:szCs w:val="24"/>
          <w:lang w:val="en-IN" w:eastAsia="zh-CN"/>
        </w:rPr>
      </w:pPr>
    </w:p>
    <w:p w14:paraId="3DFB4CB8" w14:textId="77777777" w:rsidR="00C47FDA" w:rsidRPr="00C47FDA" w:rsidRDefault="00C47FDA" w:rsidP="00C47FDA">
      <w:pPr>
        <w:autoSpaceDE/>
        <w:autoSpaceDN/>
        <w:ind w:left="1440" w:hanging="360"/>
        <w:textAlignment w:val="baseline"/>
        <w:rPr>
          <w:rFonts w:ascii="Liberation Serif" w:eastAsia="WenQuanYi Zen Hei Sharp" w:hAnsi="Liberation Serif" w:cs="Lohit Devanagari"/>
          <w:kern w:val="1"/>
          <w:sz w:val="24"/>
          <w:szCs w:val="24"/>
          <w:lang w:val="en-IN" w:eastAsia="zh-CN"/>
        </w:rPr>
      </w:pPr>
    </w:p>
    <w:p w14:paraId="6CBAF2CD" w14:textId="77777777" w:rsidR="00C47FDA" w:rsidRPr="00C47FDA" w:rsidRDefault="00C47FDA" w:rsidP="00C47FDA">
      <w:pPr>
        <w:autoSpaceDE/>
        <w:autoSpaceDN/>
        <w:ind w:left="1440" w:hanging="360"/>
        <w:textAlignment w:val="baseline"/>
        <w:rPr>
          <w:rFonts w:ascii="Liberation Serif" w:eastAsia="WenQuanYi Zen Hei Sharp" w:hAnsi="Liberation Serif" w:cs="Lohit Devanagari"/>
          <w:kern w:val="1"/>
          <w:sz w:val="24"/>
          <w:szCs w:val="24"/>
          <w:lang w:val="en-IN" w:eastAsia="zh-CN"/>
        </w:rPr>
      </w:pPr>
    </w:p>
    <w:p w14:paraId="5B019902" w14:textId="77777777" w:rsidR="00C47FDA" w:rsidRPr="00C47FDA" w:rsidRDefault="00C47FDA" w:rsidP="00C47FDA">
      <w:pPr>
        <w:autoSpaceDE/>
        <w:autoSpaceDN/>
        <w:ind w:left="1440" w:hanging="360"/>
        <w:textAlignment w:val="baseline"/>
        <w:rPr>
          <w:rFonts w:ascii="Liberation Serif" w:eastAsia="WenQuanYi Zen Hei Sharp" w:hAnsi="Liberation Serif" w:cs="Lohit Devanagari"/>
          <w:kern w:val="1"/>
          <w:sz w:val="24"/>
          <w:szCs w:val="24"/>
          <w:lang w:val="en-IN" w:eastAsia="zh-CN"/>
        </w:rPr>
      </w:pPr>
    </w:p>
    <w:p w14:paraId="6757C95A" w14:textId="77777777" w:rsidR="00C47FDA" w:rsidRPr="00C47FDA" w:rsidRDefault="00C47FDA" w:rsidP="00C47FDA">
      <w:pPr>
        <w:autoSpaceDE/>
        <w:autoSpaceDN/>
        <w:spacing w:line="276" w:lineRule="auto"/>
        <w:ind w:left="1440" w:hanging="360"/>
        <w:textAlignment w:val="baseline"/>
        <w:rPr>
          <w:rFonts w:eastAsia="WenQuanYi Zen Hei Sharp"/>
          <w:kern w:val="1"/>
          <w:sz w:val="28"/>
          <w:szCs w:val="28"/>
          <w:lang w:val="en-IN"/>
        </w:rPr>
      </w:pPr>
      <w:r w:rsidRPr="00C47FDA">
        <w:rPr>
          <w:rFonts w:eastAsia="WenQuanYi Zen Hei Sharp"/>
          <w:kern w:val="1"/>
          <w:sz w:val="28"/>
          <w:szCs w:val="28"/>
          <w:lang w:val="en-IN"/>
        </w:rPr>
        <w:tab/>
      </w:r>
    </w:p>
    <w:p w14:paraId="2DD4638E" w14:textId="77777777" w:rsidR="00C47FDA" w:rsidRPr="00C47FDA" w:rsidRDefault="00C47FDA" w:rsidP="00C47FDA">
      <w:pPr>
        <w:autoSpaceDE/>
        <w:autoSpaceDN/>
        <w:spacing w:line="276" w:lineRule="auto"/>
        <w:ind w:left="1440" w:hanging="360"/>
        <w:textAlignment w:val="baseline"/>
        <w:rPr>
          <w:rFonts w:eastAsia="WenQuanYi Zen Hei Sharp"/>
          <w:kern w:val="1"/>
          <w:sz w:val="28"/>
          <w:szCs w:val="28"/>
          <w:lang w:val="en-IN"/>
        </w:rPr>
      </w:pPr>
      <w:r w:rsidRPr="00C47FDA">
        <w:rPr>
          <w:rFonts w:eastAsia="WenQuanYi Zen Hei Sharp"/>
          <w:kern w:val="1"/>
          <w:sz w:val="28"/>
          <w:szCs w:val="28"/>
          <w:lang w:val="en-IN"/>
        </w:rPr>
        <w:tab/>
        <w:t xml:space="preserve">Standard deviation: </w:t>
      </w:r>
    </w:p>
    <w:p w14:paraId="47FBFA9A" w14:textId="77777777" w:rsidR="00C47FDA" w:rsidRPr="00C47FDA" w:rsidRDefault="00C47FDA" w:rsidP="00C47FDA">
      <w:pPr>
        <w:autoSpaceDE/>
        <w:autoSpaceDN/>
        <w:spacing w:line="276" w:lineRule="auto"/>
        <w:ind w:left="1440" w:hanging="360"/>
        <w:textAlignment w:val="baseline"/>
        <w:rPr>
          <w:rFonts w:ascii="Calibri" w:eastAsia="WenQuanYi Zen Hei Sharp" w:hAnsi="Calibri" w:cs="Calibri"/>
          <w:kern w:val="1"/>
          <w:lang w:val="en-IN" w:eastAsia="zh-CN"/>
        </w:rPr>
      </w:pPr>
      <w:r w:rsidRPr="00C47FDA">
        <w:rPr>
          <w:rFonts w:eastAsia="WenQuanYi Zen Hei Sharp"/>
          <w:kern w:val="1"/>
          <w:sz w:val="28"/>
          <w:szCs w:val="28"/>
          <w:lang w:val="en-IN"/>
        </w:rPr>
        <w:tab/>
      </w:r>
      <w:r w:rsidRPr="00C47FDA">
        <w:rPr>
          <w:rFonts w:eastAsia="WenQuanYi Zen Hei Sharp"/>
          <w:kern w:val="1"/>
          <w:sz w:val="24"/>
          <w:szCs w:val="24"/>
          <w:lang w:val="en-IN"/>
        </w:rPr>
        <w:t xml:space="preserve">The standard deviation measure variability and consistency of the sample or population. In most real-world applications, consistency is a great </w:t>
      </w:r>
      <w:r w:rsidRPr="00C47FDA">
        <w:rPr>
          <w:kern w:val="1"/>
          <w:sz w:val="24"/>
          <w:szCs w:val="24"/>
          <w:lang w:val="en-IN"/>
        </w:rPr>
        <w:t xml:space="preserve"> </w:t>
      </w:r>
      <w:r w:rsidRPr="00C47FDA">
        <w:rPr>
          <w:rFonts w:eastAsia="WenQuanYi Zen Hei Sharp"/>
          <w:kern w:val="1"/>
          <w:sz w:val="24"/>
          <w:szCs w:val="24"/>
          <w:lang w:val="en-IN"/>
        </w:rPr>
        <w:t>advantage. In statistical data analysis, less variation is often better.</w:t>
      </w:r>
    </w:p>
    <w:p w14:paraId="28C9D2BE" w14:textId="1151AFA5" w:rsidR="00C47FDA" w:rsidRPr="00C47FDA" w:rsidRDefault="00C47FDA" w:rsidP="00C47FDA">
      <w:pPr>
        <w:autoSpaceDE/>
        <w:autoSpaceDN/>
        <w:spacing w:line="276" w:lineRule="auto"/>
        <w:ind w:left="1440" w:hanging="360"/>
        <w:textAlignment w:val="baseline"/>
        <w:rPr>
          <w:rFonts w:eastAsia="WenQuanYi Zen Hei Sharp"/>
          <w:kern w:val="1"/>
          <w:sz w:val="28"/>
          <w:szCs w:val="28"/>
          <w:lang w:val="en-IN"/>
        </w:rPr>
      </w:pPr>
      <w:r w:rsidRPr="00C47FDA">
        <w:rPr>
          <w:rFonts w:ascii="Calibri" w:eastAsia="WenQuanYi Zen Hei Sharp" w:hAnsi="Calibri" w:cs="Calibri"/>
          <w:noProof/>
          <w:kern w:val="1"/>
          <w:lang w:val="en-IN" w:eastAsia="zh-CN"/>
        </w:rPr>
        <w:drawing>
          <wp:anchor distT="0" distB="0" distL="0" distR="0" simplePos="0" relativeHeight="487592448" behindDoc="0" locked="0" layoutInCell="1" allowOverlap="1" wp14:anchorId="3D2D381B" wp14:editId="00C7F013">
            <wp:simplePos x="0" y="0"/>
            <wp:positionH relativeFrom="column">
              <wp:posOffset>1410335</wp:posOffset>
            </wp:positionH>
            <wp:positionV relativeFrom="paragraph">
              <wp:posOffset>193675</wp:posOffset>
            </wp:positionV>
            <wp:extent cx="3119755" cy="471805"/>
            <wp:effectExtent l="0" t="0" r="4445" b="4445"/>
            <wp:wrapSquare wrapText="largest"/>
            <wp:docPr id="10" name="Picture 10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55" cy="4718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7FDA">
        <w:rPr>
          <w:kern w:val="1"/>
          <w:sz w:val="24"/>
          <w:szCs w:val="24"/>
          <w:lang w:val="en-IN"/>
        </w:rPr>
        <w:t xml:space="preserve">     </w:t>
      </w:r>
    </w:p>
    <w:p w14:paraId="61A692F8" w14:textId="77777777" w:rsidR="00C47FDA" w:rsidRPr="00C47FDA" w:rsidRDefault="00C47FDA" w:rsidP="00C47FDA">
      <w:pPr>
        <w:autoSpaceDE/>
        <w:autoSpaceDN/>
        <w:spacing w:line="276" w:lineRule="auto"/>
        <w:ind w:left="1440" w:hanging="360"/>
        <w:textAlignment w:val="baseline"/>
        <w:rPr>
          <w:rFonts w:eastAsia="WenQuanYi Zen Hei Sharp"/>
          <w:kern w:val="1"/>
          <w:sz w:val="28"/>
          <w:szCs w:val="28"/>
          <w:lang w:val="en-IN" w:eastAsia="zh-CN"/>
        </w:rPr>
      </w:pPr>
      <w:r w:rsidRPr="00C47FDA">
        <w:rPr>
          <w:rFonts w:eastAsia="WenQuanYi Zen Hei Sharp"/>
          <w:kern w:val="1"/>
          <w:sz w:val="28"/>
          <w:szCs w:val="28"/>
          <w:lang w:val="en-IN"/>
        </w:rPr>
        <w:tab/>
      </w:r>
    </w:p>
    <w:p w14:paraId="4E612D07" w14:textId="77777777" w:rsidR="00C47FDA" w:rsidRPr="00C47FDA" w:rsidRDefault="00C47FDA" w:rsidP="00C47FDA">
      <w:pPr>
        <w:autoSpaceDE/>
        <w:autoSpaceDN/>
        <w:spacing w:line="276" w:lineRule="auto"/>
        <w:ind w:left="1440" w:hanging="360"/>
        <w:textAlignment w:val="baseline"/>
        <w:rPr>
          <w:rFonts w:eastAsia="WenQuanYi Zen Hei Sharp"/>
          <w:kern w:val="1"/>
          <w:sz w:val="28"/>
          <w:szCs w:val="28"/>
          <w:lang w:val="en-IN" w:eastAsia="zh-CN"/>
        </w:rPr>
      </w:pPr>
    </w:p>
    <w:p w14:paraId="010945D4" w14:textId="77777777" w:rsidR="00C47FDA" w:rsidRPr="00C47FDA" w:rsidRDefault="00C47FDA" w:rsidP="00C47FDA">
      <w:pPr>
        <w:autoSpaceDE/>
        <w:autoSpaceDN/>
        <w:spacing w:line="276" w:lineRule="auto"/>
        <w:ind w:left="1440" w:hanging="360"/>
        <w:textAlignment w:val="baseline"/>
        <w:rPr>
          <w:rFonts w:eastAsia="WenQuanYi Zen Hei Sharp"/>
          <w:kern w:val="1"/>
          <w:sz w:val="28"/>
          <w:szCs w:val="28"/>
          <w:lang w:val="en-IN" w:eastAsia="zh-CN"/>
        </w:rPr>
      </w:pPr>
    </w:p>
    <w:p w14:paraId="5BC89926" w14:textId="77777777" w:rsidR="00C47FDA" w:rsidRPr="00C47FDA" w:rsidRDefault="00C47FDA" w:rsidP="00C47FDA">
      <w:pPr>
        <w:autoSpaceDE/>
        <w:autoSpaceDN/>
        <w:spacing w:line="276" w:lineRule="auto"/>
        <w:ind w:left="1440" w:hanging="360"/>
        <w:textAlignment w:val="baseline"/>
        <w:rPr>
          <w:rFonts w:eastAsia="WenQuanYi Zen Hei Sharp"/>
          <w:kern w:val="1"/>
          <w:sz w:val="28"/>
          <w:szCs w:val="28"/>
          <w:lang w:val="en-IN" w:eastAsia="zh-CN"/>
        </w:rPr>
      </w:pPr>
    </w:p>
    <w:p w14:paraId="39A83D6B" w14:textId="2AD58B10" w:rsidR="00C47FDA" w:rsidRPr="00C47FDA" w:rsidRDefault="00C47FDA" w:rsidP="00C47FDA">
      <w:pPr>
        <w:autoSpaceDE/>
        <w:autoSpaceDN/>
        <w:spacing w:line="276" w:lineRule="auto"/>
        <w:ind w:left="1440" w:hanging="360"/>
        <w:textAlignment w:val="baseline"/>
        <w:rPr>
          <w:rFonts w:eastAsia="WenQuanYi Zen Hei Sharp"/>
          <w:kern w:val="1"/>
          <w:sz w:val="28"/>
          <w:szCs w:val="28"/>
          <w:lang w:val="en-IN" w:eastAsia="zh-CN"/>
        </w:rPr>
      </w:pPr>
      <w:r w:rsidRPr="00C47FDA">
        <w:rPr>
          <w:rFonts w:ascii="Calibri" w:eastAsia="WenQuanYi Zen Hei Sharp" w:hAnsi="Calibri" w:cs="Calibri"/>
          <w:noProof/>
          <w:kern w:val="1"/>
          <w:lang w:val="en-IN" w:eastAsia="zh-CN"/>
        </w:rPr>
        <w:drawing>
          <wp:anchor distT="0" distB="0" distL="0" distR="0" simplePos="0" relativeHeight="487593472" behindDoc="0" locked="0" layoutInCell="1" allowOverlap="1" wp14:anchorId="0ACE39AE" wp14:editId="6E96D0CF">
            <wp:simplePos x="0" y="0"/>
            <wp:positionH relativeFrom="column">
              <wp:align>center</wp:align>
            </wp:positionH>
            <wp:positionV relativeFrom="paragraph">
              <wp:posOffset>30480</wp:posOffset>
            </wp:positionV>
            <wp:extent cx="3193415" cy="452755"/>
            <wp:effectExtent l="0" t="0" r="6985" b="4445"/>
            <wp:wrapSquare wrapText="largest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4527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49056C" w14:textId="77777777" w:rsidR="00C47FDA" w:rsidRPr="00C47FDA" w:rsidRDefault="00C47FDA" w:rsidP="00C47FDA">
      <w:pPr>
        <w:autoSpaceDE/>
        <w:autoSpaceDN/>
        <w:spacing w:line="276" w:lineRule="auto"/>
        <w:ind w:left="1440" w:hanging="360"/>
        <w:textAlignment w:val="baseline"/>
        <w:rPr>
          <w:rFonts w:eastAsia="WenQuanYi Zen Hei Sharp"/>
          <w:kern w:val="1"/>
          <w:sz w:val="28"/>
          <w:szCs w:val="28"/>
          <w:lang w:val="en-IN" w:eastAsia="zh-CN"/>
        </w:rPr>
      </w:pPr>
    </w:p>
    <w:p w14:paraId="3A61A1A7" w14:textId="77777777" w:rsidR="00C47FDA" w:rsidRPr="00C47FDA" w:rsidRDefault="00C47FDA" w:rsidP="00C47FDA">
      <w:pPr>
        <w:autoSpaceDE/>
        <w:autoSpaceDN/>
        <w:spacing w:line="276" w:lineRule="auto"/>
        <w:ind w:left="1440" w:hanging="360"/>
        <w:textAlignment w:val="baseline"/>
        <w:rPr>
          <w:rFonts w:eastAsia="WenQuanYi Zen Hei Sharp"/>
          <w:kern w:val="1"/>
          <w:sz w:val="28"/>
          <w:szCs w:val="28"/>
          <w:lang w:val="en-IN" w:eastAsia="zh-CN"/>
        </w:rPr>
      </w:pPr>
    </w:p>
    <w:p w14:paraId="4E835DF5" w14:textId="77777777" w:rsidR="00C47FDA" w:rsidRPr="00C47FDA" w:rsidRDefault="00C47FDA" w:rsidP="00C47FDA">
      <w:pPr>
        <w:autoSpaceDE/>
        <w:autoSpaceDN/>
        <w:spacing w:line="276" w:lineRule="auto"/>
        <w:ind w:left="1440" w:hanging="360"/>
        <w:textAlignment w:val="baseline"/>
        <w:rPr>
          <w:rFonts w:eastAsia="WenQuanYi Zen Hei Sharp"/>
          <w:kern w:val="1"/>
          <w:sz w:val="28"/>
          <w:szCs w:val="28"/>
          <w:lang w:val="en-IN"/>
        </w:rPr>
      </w:pPr>
      <w:r w:rsidRPr="00C47FDA">
        <w:rPr>
          <w:rFonts w:eastAsia="WenQuanYi Zen Hei Sharp"/>
          <w:kern w:val="1"/>
          <w:sz w:val="28"/>
          <w:szCs w:val="28"/>
          <w:lang w:val="en-IN"/>
        </w:rPr>
        <w:t xml:space="preserve">Variance: </w:t>
      </w:r>
      <w:r w:rsidRPr="00C47FDA">
        <w:rPr>
          <w:rFonts w:eastAsia="WenQuanYi Zen Hei Sharp"/>
          <w:kern w:val="1"/>
          <w:sz w:val="24"/>
          <w:szCs w:val="24"/>
          <w:lang w:val="en-IN"/>
        </w:rPr>
        <w:t xml:space="preserve">The average squared deviation from the mean is also known as the variance. </w:t>
      </w:r>
    </w:p>
    <w:p w14:paraId="20B85520" w14:textId="77777777" w:rsidR="00C47FDA" w:rsidRPr="00C47FDA" w:rsidRDefault="00C47FDA" w:rsidP="00C47FDA">
      <w:pPr>
        <w:autoSpaceDE/>
        <w:autoSpaceDN/>
        <w:spacing w:line="276" w:lineRule="auto"/>
        <w:ind w:left="1440" w:hanging="360"/>
        <w:textAlignment w:val="baseline"/>
        <w:rPr>
          <w:rFonts w:eastAsia="WenQuanYi Zen Hei Sharp"/>
          <w:kern w:val="1"/>
          <w:sz w:val="28"/>
          <w:szCs w:val="28"/>
          <w:lang w:val="en-IN"/>
        </w:rPr>
      </w:pPr>
      <w:r w:rsidRPr="00C47FDA">
        <w:rPr>
          <w:rFonts w:eastAsia="WenQuanYi Zen Hei Sharp"/>
          <w:kern w:val="1"/>
          <w:sz w:val="28"/>
          <w:szCs w:val="28"/>
          <w:lang w:val="en-IN"/>
        </w:rPr>
        <w:tab/>
      </w:r>
    </w:p>
    <w:p w14:paraId="5AA66D49" w14:textId="77777777" w:rsidR="00C47FDA" w:rsidRPr="00C47FDA" w:rsidRDefault="00C47FDA" w:rsidP="00C47FDA">
      <w:pPr>
        <w:autoSpaceDE/>
        <w:autoSpaceDN/>
        <w:spacing w:line="276" w:lineRule="auto"/>
        <w:ind w:left="1440" w:hanging="360"/>
        <w:textAlignment w:val="baseline"/>
        <w:rPr>
          <w:rFonts w:eastAsia="WenQuanYi Zen Hei Sharp"/>
          <w:kern w:val="1"/>
          <w:sz w:val="28"/>
          <w:szCs w:val="28"/>
          <w:lang w:val="en-IN"/>
        </w:rPr>
      </w:pPr>
      <w:r w:rsidRPr="00C47FDA">
        <w:rPr>
          <w:rFonts w:eastAsia="WenQuanYi Zen Hei Sharp"/>
          <w:kern w:val="1"/>
          <w:sz w:val="28"/>
          <w:szCs w:val="28"/>
          <w:lang w:val="en-IN"/>
        </w:rPr>
        <w:tab/>
      </w:r>
    </w:p>
    <w:p w14:paraId="3DBB805B" w14:textId="77777777" w:rsidR="00C47FDA" w:rsidRPr="00C47FDA" w:rsidRDefault="00C47FDA" w:rsidP="00C47FDA">
      <w:pPr>
        <w:autoSpaceDE/>
        <w:autoSpaceDN/>
        <w:spacing w:line="276" w:lineRule="auto"/>
        <w:ind w:left="1440" w:hanging="360"/>
        <w:textAlignment w:val="baseline"/>
        <w:rPr>
          <w:kern w:val="1"/>
          <w:sz w:val="28"/>
          <w:szCs w:val="28"/>
          <w:lang w:val="en-IN"/>
        </w:rPr>
      </w:pPr>
      <w:r w:rsidRPr="00C47FDA">
        <w:rPr>
          <w:rFonts w:eastAsia="WenQuanYi Zen Hei Sharp"/>
          <w:kern w:val="1"/>
          <w:sz w:val="28"/>
          <w:szCs w:val="28"/>
          <w:lang w:val="en-IN"/>
        </w:rPr>
        <w:t xml:space="preserve">Percentile:  </w:t>
      </w:r>
      <w:r w:rsidRPr="00C47FDA">
        <w:rPr>
          <w:rFonts w:eastAsia="WenQuanYi Zen Hei Sharp"/>
          <w:kern w:val="1"/>
          <w:sz w:val="24"/>
          <w:szCs w:val="24"/>
          <w:lang w:val="en-IN"/>
        </w:rPr>
        <w:t xml:space="preserve">Let p be any integer between 0 and 100. The </w:t>
      </w:r>
      <w:proofErr w:type="spellStart"/>
      <w:r w:rsidRPr="00C47FDA">
        <w:rPr>
          <w:rFonts w:eastAsia="WenQuanYi Zen Hei Sharp"/>
          <w:kern w:val="1"/>
          <w:sz w:val="24"/>
          <w:szCs w:val="24"/>
          <w:lang w:val="en-IN"/>
        </w:rPr>
        <w:t>pth</w:t>
      </w:r>
      <w:proofErr w:type="spellEnd"/>
      <w:r w:rsidRPr="00C47FDA">
        <w:rPr>
          <w:rFonts w:eastAsia="WenQuanYi Zen Hei Sharp"/>
          <w:kern w:val="1"/>
          <w:sz w:val="24"/>
          <w:szCs w:val="24"/>
          <w:lang w:val="en-IN"/>
        </w:rPr>
        <w:t xml:space="preserve"> percentile of data set is the data value at which p percent of the value in the data set are less than or equal to this value.</w:t>
      </w:r>
    </w:p>
    <w:p w14:paraId="5D38000B" w14:textId="77777777" w:rsidR="00C47FDA" w:rsidRPr="00C47FDA" w:rsidRDefault="00C47FDA" w:rsidP="00C47FDA">
      <w:pPr>
        <w:autoSpaceDE/>
        <w:autoSpaceDN/>
        <w:spacing w:line="276" w:lineRule="auto"/>
        <w:ind w:left="1440" w:hanging="360"/>
        <w:textAlignment w:val="baseline"/>
        <w:rPr>
          <w:kern w:val="1"/>
          <w:sz w:val="24"/>
          <w:szCs w:val="24"/>
          <w:lang w:val="en-IN"/>
        </w:rPr>
      </w:pPr>
      <w:r w:rsidRPr="00C47FDA">
        <w:rPr>
          <w:kern w:val="1"/>
          <w:sz w:val="28"/>
          <w:szCs w:val="28"/>
          <w:lang w:val="en-IN"/>
        </w:rPr>
        <w:t xml:space="preserve">• </w:t>
      </w:r>
      <w:r w:rsidRPr="00C47FDA">
        <w:rPr>
          <w:rFonts w:eastAsia="WenQuanYi Zen Hei Sharp"/>
          <w:kern w:val="1"/>
          <w:sz w:val="24"/>
          <w:szCs w:val="24"/>
          <w:lang w:val="en-IN"/>
        </w:rPr>
        <w:t xml:space="preserve">How to calculate percentiles: Use the following steps for calculating percentiles for small data sets. </w:t>
      </w:r>
    </w:p>
    <w:p w14:paraId="48668FCB" w14:textId="77777777" w:rsidR="00C47FDA" w:rsidRPr="00C47FDA" w:rsidRDefault="00C47FDA" w:rsidP="00C47FDA">
      <w:pPr>
        <w:autoSpaceDE/>
        <w:autoSpaceDN/>
        <w:spacing w:line="276" w:lineRule="auto"/>
        <w:ind w:left="1440" w:hanging="360"/>
        <w:textAlignment w:val="baseline"/>
        <w:rPr>
          <w:rFonts w:ascii="Calibri" w:eastAsia="WenQuanYi Zen Hei Sharp" w:hAnsi="Calibri" w:cs="Calibri"/>
          <w:kern w:val="1"/>
          <w:lang w:val="en-IN" w:eastAsia="zh-CN"/>
        </w:rPr>
      </w:pPr>
      <w:r w:rsidRPr="00C47FDA">
        <w:rPr>
          <w:kern w:val="1"/>
          <w:sz w:val="24"/>
          <w:szCs w:val="24"/>
          <w:lang w:val="en-IN"/>
        </w:rPr>
        <w:t xml:space="preserve">• </w:t>
      </w:r>
      <w:r w:rsidRPr="00C47FDA">
        <w:rPr>
          <w:kern w:val="1"/>
          <w:sz w:val="24"/>
          <w:szCs w:val="24"/>
          <w:lang w:val="en-IN"/>
        </w:rPr>
        <w:tab/>
      </w:r>
      <w:r w:rsidRPr="00C47FDA">
        <w:rPr>
          <w:rFonts w:eastAsia="WenQuanYi Zen Hei Sharp"/>
          <w:kern w:val="1"/>
          <w:sz w:val="24"/>
          <w:szCs w:val="24"/>
          <w:lang w:val="en-IN"/>
        </w:rPr>
        <w:t>Step 1: Sort the data in ascending order (from smallest to largest)</w:t>
      </w:r>
    </w:p>
    <w:p w14:paraId="21A74ADF" w14:textId="015556D8" w:rsidR="00C47FDA" w:rsidRPr="00C47FDA" w:rsidRDefault="00C47FDA" w:rsidP="00C47FDA">
      <w:pPr>
        <w:autoSpaceDE/>
        <w:autoSpaceDN/>
        <w:spacing w:line="276" w:lineRule="auto"/>
        <w:ind w:left="1440" w:hanging="360"/>
        <w:textAlignment w:val="baseline"/>
        <w:rPr>
          <w:rFonts w:eastAsia="WenQuanYi Zen Hei Sharp"/>
          <w:kern w:val="1"/>
          <w:sz w:val="24"/>
          <w:szCs w:val="24"/>
          <w:lang w:val="en-IN" w:eastAsia="zh-CN"/>
        </w:rPr>
      </w:pPr>
      <w:r w:rsidRPr="00C47FDA">
        <w:rPr>
          <w:rFonts w:ascii="Calibri" w:eastAsia="WenQuanYi Zen Hei Sharp" w:hAnsi="Calibri" w:cs="Calibri"/>
          <w:noProof/>
          <w:kern w:val="1"/>
          <w:lang w:val="en-IN" w:eastAsia="zh-CN"/>
        </w:rPr>
        <w:drawing>
          <wp:anchor distT="0" distB="0" distL="0" distR="0" simplePos="0" relativeHeight="487594496" behindDoc="0" locked="0" layoutInCell="1" allowOverlap="1" wp14:anchorId="248781D5" wp14:editId="10D97475">
            <wp:simplePos x="0" y="0"/>
            <wp:positionH relativeFrom="column">
              <wp:posOffset>2092960</wp:posOffset>
            </wp:positionH>
            <wp:positionV relativeFrom="paragraph">
              <wp:posOffset>132715</wp:posOffset>
            </wp:positionV>
            <wp:extent cx="501015" cy="310515"/>
            <wp:effectExtent l="0" t="0" r="0" b="0"/>
            <wp:wrapSquare wrapText="largest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3105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F0049C" w14:textId="77777777" w:rsidR="00C47FDA" w:rsidRPr="00C47FDA" w:rsidRDefault="00C47FDA" w:rsidP="00C47FDA">
      <w:pPr>
        <w:autoSpaceDE/>
        <w:autoSpaceDN/>
        <w:spacing w:line="276" w:lineRule="auto"/>
        <w:ind w:left="1440" w:hanging="360"/>
        <w:textAlignment w:val="baseline"/>
        <w:rPr>
          <w:rFonts w:eastAsia="WenQuanYi Zen Hei Sharp"/>
          <w:kern w:val="1"/>
          <w:sz w:val="24"/>
          <w:szCs w:val="24"/>
          <w:lang w:val="en-IN"/>
        </w:rPr>
      </w:pPr>
      <w:r w:rsidRPr="00C47FDA">
        <w:rPr>
          <w:kern w:val="1"/>
          <w:sz w:val="24"/>
          <w:szCs w:val="24"/>
          <w:lang w:val="en-IN"/>
        </w:rPr>
        <w:t>•</w:t>
      </w:r>
      <w:r w:rsidRPr="00C47FDA">
        <w:rPr>
          <w:kern w:val="1"/>
          <w:sz w:val="24"/>
          <w:szCs w:val="24"/>
          <w:lang w:val="en-IN"/>
        </w:rPr>
        <w:tab/>
      </w:r>
      <w:r w:rsidRPr="00C47FDA">
        <w:rPr>
          <w:rFonts w:eastAsia="WenQuanYi Zen Hei Sharp"/>
          <w:kern w:val="1"/>
          <w:sz w:val="24"/>
          <w:szCs w:val="24"/>
          <w:lang w:val="en-IN"/>
        </w:rPr>
        <w:t xml:space="preserve">Step </w:t>
      </w:r>
      <w:proofErr w:type="spellStart"/>
      <w:r w:rsidRPr="00C47FDA">
        <w:rPr>
          <w:rFonts w:eastAsia="WenQuanYi Zen Hei Sharp"/>
          <w:kern w:val="1"/>
          <w:sz w:val="24"/>
          <w:szCs w:val="24"/>
          <w:lang w:val="en-IN"/>
        </w:rPr>
        <w:t>Step</w:t>
      </w:r>
      <w:proofErr w:type="spellEnd"/>
      <w:r w:rsidRPr="00C47FDA">
        <w:rPr>
          <w:rFonts w:eastAsia="WenQuanYi Zen Hei Sharp"/>
          <w:kern w:val="1"/>
          <w:sz w:val="24"/>
          <w:szCs w:val="24"/>
          <w:lang w:val="en-IN"/>
        </w:rPr>
        <w:t xml:space="preserve"> 3: 2: Calculate  </w:t>
      </w:r>
      <w:proofErr w:type="spellStart"/>
      <w:r w:rsidRPr="00C47FDA">
        <w:rPr>
          <w:rFonts w:eastAsia="WenQuanYi Zen Hei Sharp"/>
          <w:kern w:val="1"/>
          <w:sz w:val="24"/>
          <w:szCs w:val="24"/>
          <w:lang w:val="en-IN"/>
        </w:rPr>
        <w:t>ith</w:t>
      </w:r>
      <w:proofErr w:type="spellEnd"/>
      <w:r w:rsidRPr="00C47FDA">
        <w:rPr>
          <w:rFonts w:eastAsia="WenQuanYi Zen Hei Sharp"/>
          <w:kern w:val="1"/>
          <w:sz w:val="24"/>
          <w:szCs w:val="24"/>
          <w:lang w:val="en-IN"/>
        </w:rPr>
        <w:t xml:space="preserve"> =                     the 100  where p is the percentile and n is the sample size.</w:t>
      </w:r>
    </w:p>
    <w:p w14:paraId="77EDA5F7" w14:textId="42A9C8A5" w:rsidR="00C47FDA" w:rsidRDefault="00C47FDA" w:rsidP="00C47FDA">
      <w:pPr>
        <w:autoSpaceDE/>
        <w:autoSpaceDN/>
        <w:spacing w:line="276" w:lineRule="auto"/>
        <w:ind w:left="1440" w:hanging="360"/>
        <w:textAlignment w:val="baseline"/>
        <w:rPr>
          <w:rFonts w:eastAsia="WenQuanYi Zen Hei Sharp"/>
          <w:kern w:val="1"/>
          <w:sz w:val="24"/>
          <w:szCs w:val="24"/>
          <w:lang w:val="en-IN"/>
        </w:rPr>
      </w:pPr>
      <w:r w:rsidRPr="00C47FDA">
        <w:rPr>
          <w:rFonts w:eastAsia="WenQuanYi Zen Hei Sharp"/>
          <w:kern w:val="1"/>
          <w:sz w:val="24"/>
          <w:szCs w:val="24"/>
          <w:lang w:val="en-IN"/>
        </w:rPr>
        <w:tab/>
        <w:t xml:space="preserve">Step 3: If </w:t>
      </w:r>
      <w:proofErr w:type="spellStart"/>
      <w:r w:rsidRPr="00C47FDA">
        <w:rPr>
          <w:rFonts w:eastAsia="WenQuanYi Zen Hei Sharp"/>
          <w:kern w:val="1"/>
          <w:sz w:val="24"/>
          <w:szCs w:val="24"/>
          <w:lang w:val="en-IN"/>
        </w:rPr>
        <w:t>i</w:t>
      </w:r>
      <w:proofErr w:type="spellEnd"/>
      <w:r w:rsidRPr="00C47FDA">
        <w:rPr>
          <w:rFonts w:eastAsia="WenQuanYi Zen Hei Sharp"/>
          <w:kern w:val="1"/>
          <w:sz w:val="24"/>
          <w:szCs w:val="24"/>
          <w:lang w:val="en-IN"/>
        </w:rPr>
        <w:t xml:space="preserve"> is an integer the </w:t>
      </w:r>
      <w:proofErr w:type="spellStart"/>
      <w:r w:rsidRPr="00C47FDA">
        <w:rPr>
          <w:rFonts w:eastAsia="WenQuanYi Zen Hei Sharp"/>
          <w:kern w:val="1"/>
          <w:sz w:val="24"/>
          <w:szCs w:val="24"/>
          <w:lang w:val="en-IN"/>
        </w:rPr>
        <w:t>pth</w:t>
      </w:r>
      <w:proofErr w:type="spellEnd"/>
      <w:r w:rsidRPr="00C47FDA">
        <w:rPr>
          <w:rFonts w:eastAsia="WenQuanYi Zen Hei Sharp"/>
          <w:kern w:val="1"/>
          <w:sz w:val="24"/>
          <w:szCs w:val="24"/>
          <w:lang w:val="en-IN"/>
        </w:rPr>
        <w:t xml:space="preserve"> percentile is the mean of the data values in position </w:t>
      </w:r>
      <w:proofErr w:type="spellStart"/>
      <w:r w:rsidRPr="00C47FDA">
        <w:rPr>
          <w:rFonts w:eastAsia="WenQuanYi Zen Hei Sharp"/>
          <w:kern w:val="1"/>
          <w:sz w:val="24"/>
          <w:szCs w:val="24"/>
          <w:lang w:val="en-IN"/>
        </w:rPr>
        <w:t>i</w:t>
      </w:r>
      <w:proofErr w:type="spellEnd"/>
      <w:r w:rsidRPr="00C47FDA">
        <w:rPr>
          <w:rFonts w:eastAsia="WenQuanYi Zen Hei Sharp"/>
          <w:kern w:val="1"/>
          <w:sz w:val="24"/>
          <w:szCs w:val="24"/>
          <w:lang w:val="en-IN"/>
        </w:rPr>
        <w:t xml:space="preserve"> and i+1.If </w:t>
      </w:r>
      <w:proofErr w:type="spellStart"/>
      <w:r w:rsidRPr="00C47FDA">
        <w:rPr>
          <w:rFonts w:eastAsia="WenQuanYi Zen Hei Sharp"/>
          <w:kern w:val="1"/>
          <w:sz w:val="24"/>
          <w:szCs w:val="24"/>
          <w:lang w:val="en-IN"/>
        </w:rPr>
        <w:t>i</w:t>
      </w:r>
      <w:proofErr w:type="spellEnd"/>
      <w:r w:rsidRPr="00C47FDA">
        <w:rPr>
          <w:rFonts w:eastAsia="WenQuanYi Zen Hei Sharp"/>
          <w:kern w:val="1"/>
          <w:sz w:val="24"/>
          <w:szCs w:val="24"/>
          <w:lang w:val="en-IN"/>
        </w:rPr>
        <w:t xml:space="preserve"> is not an integer then round up to the next integer and use the value in this position.</w:t>
      </w:r>
    </w:p>
    <w:p w14:paraId="068329E0" w14:textId="77777777" w:rsidR="00964FF0" w:rsidRDefault="00964FF0" w:rsidP="00C47FDA">
      <w:pPr>
        <w:autoSpaceDE/>
        <w:autoSpaceDN/>
        <w:spacing w:line="276" w:lineRule="auto"/>
        <w:ind w:left="1440" w:hanging="360"/>
        <w:textAlignment w:val="baseline"/>
        <w:rPr>
          <w:rFonts w:eastAsia="WenQuanYi Zen Hei Sharp"/>
          <w:kern w:val="1"/>
          <w:sz w:val="24"/>
          <w:szCs w:val="24"/>
          <w:lang w:val="en-IN"/>
        </w:rPr>
      </w:pPr>
    </w:p>
    <w:p w14:paraId="4B438F55" w14:textId="383A7151" w:rsidR="00964FF0" w:rsidRDefault="00964FF0" w:rsidP="00C47FDA">
      <w:pPr>
        <w:autoSpaceDE/>
        <w:autoSpaceDN/>
        <w:spacing w:line="276" w:lineRule="auto"/>
        <w:ind w:left="1440" w:hanging="360"/>
        <w:textAlignment w:val="baseline"/>
        <w:rPr>
          <w:rFonts w:eastAsia="WenQuanYi Zen Hei Sharp"/>
          <w:kern w:val="1"/>
          <w:sz w:val="24"/>
          <w:szCs w:val="24"/>
          <w:lang w:val="en-IN"/>
        </w:rPr>
      </w:pPr>
      <w:r>
        <w:rPr>
          <w:rFonts w:eastAsia="WenQuanYi Zen Hei Sharp"/>
          <w:kern w:val="1"/>
          <w:sz w:val="24"/>
          <w:szCs w:val="24"/>
          <w:lang w:val="en-IN"/>
        </w:rPr>
        <w:lastRenderedPageBreak/>
        <w:t>Summary statistic on Iris dataset:</w:t>
      </w:r>
    </w:p>
    <w:p w14:paraId="351A07CB" w14:textId="77777777" w:rsidR="00964FF0" w:rsidRPr="00C47FDA" w:rsidRDefault="00964FF0" w:rsidP="00C47FDA">
      <w:pPr>
        <w:autoSpaceDE/>
        <w:autoSpaceDN/>
        <w:spacing w:line="276" w:lineRule="auto"/>
        <w:ind w:left="1440" w:hanging="360"/>
        <w:textAlignment w:val="baseline"/>
        <w:rPr>
          <w:rFonts w:eastAsia="WenQuanYi Zen Hei Sharp"/>
          <w:kern w:val="1"/>
          <w:sz w:val="24"/>
          <w:szCs w:val="24"/>
          <w:lang w:val="en-IN"/>
        </w:rPr>
      </w:pPr>
    </w:p>
    <w:p w14:paraId="2761FDDD" w14:textId="6A093D47" w:rsidR="00964FF0" w:rsidRDefault="00964FF0" w:rsidP="00964FF0">
      <w:pPr>
        <w:pStyle w:val="HTMLPreformatted"/>
      </w:pPr>
      <w:r>
        <w:tab/>
      </w:r>
      <w:r>
        <w:tab/>
      </w:r>
      <w:r w:rsidR="00C47FDA">
        <w:t xml:space="preserve"> </w:t>
      </w:r>
      <w:r>
        <w:t>Summary Statistics:</w:t>
      </w:r>
    </w:p>
    <w:p w14:paraId="7554D86E" w14:textId="21AD0F2B" w:rsidR="00964FF0" w:rsidRDefault="00964FF0" w:rsidP="00964FF0">
      <w:pPr>
        <w:pStyle w:val="HTMLPreformatted"/>
      </w:pPr>
      <w:r>
        <w:t xml:space="preserve">           </w:t>
      </w:r>
      <w:r>
        <w:tab/>
      </w:r>
      <w:r>
        <w:tab/>
      </w:r>
      <w:r>
        <w:tab/>
      </w:r>
      <w:r>
        <w:t>Min  Max   Mean    SD   Class Correlation</w:t>
      </w:r>
    </w:p>
    <w:p w14:paraId="52FFE94C" w14:textId="152FA969" w:rsidR="00964FF0" w:rsidRDefault="00964FF0" w:rsidP="00964FF0">
      <w:pPr>
        <w:pStyle w:val="HTMLPreformatted"/>
      </w:pPr>
      <w:r>
        <w:t xml:space="preserve">  </w:t>
      </w:r>
      <w:r>
        <w:tab/>
      </w:r>
      <w:r>
        <w:tab/>
      </w:r>
      <w:r>
        <w:t xml:space="preserve"> sepal length: 4.3  7.9   5.84  0.83    0.7826   </w:t>
      </w:r>
    </w:p>
    <w:p w14:paraId="3EA5F3D5" w14:textId="560D5E3A" w:rsidR="00964FF0" w:rsidRDefault="00964FF0" w:rsidP="00964FF0">
      <w:pPr>
        <w:pStyle w:val="HTMLPreformatted"/>
      </w:pPr>
      <w:r>
        <w:t xml:space="preserve">    </w:t>
      </w:r>
      <w:r>
        <w:tab/>
      </w:r>
      <w:r>
        <w:tab/>
        <w:t xml:space="preserve"> </w:t>
      </w:r>
      <w:r>
        <w:t>sepal width: 2.0  4.4   3.05  0.43   -0.4194</w:t>
      </w:r>
    </w:p>
    <w:p w14:paraId="7F880971" w14:textId="379712F8" w:rsidR="00964FF0" w:rsidRDefault="00964FF0" w:rsidP="00964FF0">
      <w:pPr>
        <w:pStyle w:val="HTMLPreformatted"/>
      </w:pPr>
      <w:r>
        <w:t xml:space="preserve">  </w:t>
      </w:r>
      <w:r>
        <w:tab/>
      </w:r>
      <w:r>
        <w:tab/>
      </w:r>
      <w:r>
        <w:t xml:space="preserve"> petal length: 1.0  6.9   3.76  1.76    0.9490  (high!)</w:t>
      </w:r>
    </w:p>
    <w:p w14:paraId="20DF36CE" w14:textId="03FB603F" w:rsidR="00964FF0" w:rsidRDefault="00964FF0" w:rsidP="00964FF0">
      <w:pPr>
        <w:pStyle w:val="HTMLPreformatted"/>
      </w:pPr>
      <w:r>
        <w:t xml:space="preserve">  </w:t>
      </w:r>
      <w:r>
        <w:tab/>
      </w:r>
      <w:r>
        <w:tab/>
      </w:r>
      <w:r>
        <w:t xml:space="preserve"> petal width: 0.1  2.5   1.20  0.76    0.9565  (high!)</w:t>
      </w:r>
    </w:p>
    <w:p w14:paraId="2E462EF7" w14:textId="77777777" w:rsidR="00964FF0" w:rsidRDefault="00964FF0" w:rsidP="00964FF0">
      <w:pPr>
        <w:pStyle w:val="HTMLPreformatted"/>
      </w:pPr>
    </w:p>
    <w:p w14:paraId="55848110" w14:textId="13D5BD47" w:rsidR="00964FF0" w:rsidRDefault="00964FF0" w:rsidP="00964FF0">
      <w:pPr>
        <w:pStyle w:val="HTMLPreformatted"/>
      </w:pPr>
      <w:r>
        <w:tab/>
      </w:r>
      <w:r>
        <w:tab/>
      </w:r>
      <w:r>
        <w:t>Class Distribution: 33.3% for each of 3 classes.</w:t>
      </w:r>
    </w:p>
    <w:p w14:paraId="02D696D5" w14:textId="575819A7" w:rsidR="00C47FDA" w:rsidRDefault="00C47FDA" w:rsidP="00C47FDA">
      <w:pPr>
        <w:pStyle w:val="BodyText"/>
        <w:tabs>
          <w:tab w:val="left" w:pos="7563"/>
        </w:tabs>
        <w:spacing w:before="204"/>
        <w:ind w:left="2160"/>
      </w:pPr>
    </w:p>
    <w:p w14:paraId="218072BF" w14:textId="5B8FC20D" w:rsidR="00C855CA" w:rsidRDefault="00C47FDA" w:rsidP="00C855CA">
      <w:pPr>
        <w:pStyle w:val="BodyText"/>
        <w:tabs>
          <w:tab w:val="left" w:pos="7563"/>
        </w:tabs>
        <w:spacing w:before="204"/>
        <w:ind w:left="720"/>
        <w:rPr>
          <w:b/>
          <w:bCs/>
        </w:rPr>
      </w:pPr>
      <w:r w:rsidRPr="00C47FDA">
        <w:rPr>
          <w:b/>
          <w:bCs/>
        </w:rPr>
        <w:t xml:space="preserve">Box Plot: </w:t>
      </w:r>
    </w:p>
    <w:p w14:paraId="3514667B" w14:textId="05F8DDD8" w:rsidR="000355DA" w:rsidRDefault="000355DA" w:rsidP="00C855CA">
      <w:pPr>
        <w:pStyle w:val="BodyText"/>
        <w:tabs>
          <w:tab w:val="left" w:pos="7563"/>
        </w:tabs>
        <w:spacing w:before="204"/>
        <w:ind w:left="720"/>
      </w:pPr>
      <w:r>
        <w:rPr>
          <w:b/>
          <w:bCs/>
        </w:rPr>
        <w:t xml:space="preserve"> </w:t>
      </w:r>
      <w:bookmarkStart w:id="2" w:name="_Hlk94192466"/>
      <w:r>
        <w:t xml:space="preserve">A boxplot shows the distribution of the data with more detailed information. It shows the outliers more clearly, maximum, minimum, quartile(Q1), third quartile(Q3), interquartile </w:t>
      </w:r>
      <w:proofErr w:type="gramStart"/>
      <w:r>
        <w:t>range(</w:t>
      </w:r>
      <w:proofErr w:type="gramEnd"/>
      <w:r>
        <w:t>IQR), and median. You can calculate the middle 50% from the IQR.</w:t>
      </w:r>
    </w:p>
    <w:bookmarkEnd w:id="2"/>
    <w:p w14:paraId="37636DC1" w14:textId="0319DAAE" w:rsidR="00345F6A" w:rsidRPr="00C47FDA" w:rsidRDefault="00345F6A" w:rsidP="00C855CA">
      <w:pPr>
        <w:pStyle w:val="BodyText"/>
        <w:tabs>
          <w:tab w:val="left" w:pos="7563"/>
        </w:tabs>
        <w:spacing w:before="204"/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6185DCF4" wp14:editId="10C22413">
            <wp:extent cx="5829300" cy="4163695"/>
            <wp:effectExtent l="0" t="0" r="0" b="8255"/>
            <wp:docPr id="18" name="Picture 1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16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CDBCF" w14:textId="3A25048A" w:rsidR="00C47FDA" w:rsidRPr="00C47FDA" w:rsidRDefault="00C47FDA" w:rsidP="00C855CA">
      <w:pPr>
        <w:pStyle w:val="BodyText"/>
        <w:tabs>
          <w:tab w:val="left" w:pos="7563"/>
        </w:tabs>
        <w:spacing w:before="204"/>
        <w:ind w:left="720"/>
        <w:rPr>
          <w:b/>
          <w:bCs/>
        </w:rPr>
      </w:pPr>
      <w:r w:rsidRPr="00C47FDA">
        <w:rPr>
          <w:b/>
          <w:bCs/>
        </w:rPr>
        <w:t xml:space="preserve">Histogram: </w:t>
      </w:r>
    </w:p>
    <w:p w14:paraId="67022F77" w14:textId="103AC839" w:rsidR="00D223A9" w:rsidRDefault="00AE0949" w:rsidP="00345F6A">
      <w:pPr>
        <w:pStyle w:val="BodyText"/>
        <w:tabs>
          <w:tab w:val="left" w:pos="7563"/>
        </w:tabs>
        <w:spacing w:before="204"/>
        <w:ind w:left="219"/>
        <w:jc w:val="both"/>
      </w:pPr>
      <w:r w:rsidRPr="00D15C32">
        <w:t xml:space="preserve"> </w:t>
      </w:r>
      <w:r w:rsidR="00964FF0" w:rsidRPr="00D15C32">
        <w:t xml:space="preserve">       </w:t>
      </w:r>
      <w:r w:rsidR="00345F6A" w:rsidRPr="00D15C32">
        <w:t xml:space="preserve">Both histograms and box plots are used to explore and present the data in an easy and understandable manner. Histograms are preferred to determine the underlying </w:t>
      </w:r>
      <w:hyperlink r:id="rId12" w:history="1">
        <w:r w:rsidR="00345F6A" w:rsidRPr="00D15C32">
          <w:t>probability distribution</w:t>
        </w:r>
      </w:hyperlink>
      <w:r w:rsidR="00345F6A" w:rsidRPr="00D15C32">
        <w:t xml:space="preserve"> of a data. Box plots on the other hand are more useful when comparing between several data sets. They are less detailed than histograms and take up less space.</w:t>
      </w:r>
      <w:r w:rsidR="009B5154" w:rsidRPr="00D15C32">
        <w:tab/>
      </w:r>
    </w:p>
    <w:p w14:paraId="3A1FF219" w14:textId="0E739053" w:rsidR="00FF79C2" w:rsidRPr="00D15C32" w:rsidRDefault="00FF79C2" w:rsidP="00345F6A">
      <w:pPr>
        <w:pStyle w:val="BodyText"/>
        <w:tabs>
          <w:tab w:val="left" w:pos="7563"/>
        </w:tabs>
        <w:spacing w:before="204"/>
        <w:ind w:left="219"/>
        <w:jc w:val="both"/>
      </w:pPr>
      <w:r w:rsidRPr="00FF79C2">
        <w:t>A histogram is a value distribution plot of numerical columns. It basically creates bins in various ranges in values and plots it where we can visualize how values are distributed. We can have a look where more values lie like in positive, negative, or at the center(mean)</w:t>
      </w:r>
    </w:p>
    <w:p w14:paraId="785EF42F" w14:textId="70D0F09A" w:rsidR="00D34301" w:rsidRPr="00D15C32" w:rsidRDefault="00D34301" w:rsidP="00345F6A">
      <w:pPr>
        <w:pStyle w:val="BodyText"/>
        <w:tabs>
          <w:tab w:val="left" w:pos="7563"/>
        </w:tabs>
        <w:spacing w:before="204"/>
        <w:ind w:left="219"/>
        <w:jc w:val="both"/>
      </w:pPr>
      <w:r w:rsidRPr="00D15C32">
        <w:lastRenderedPageBreak/>
        <w:t xml:space="preserve">Histograms and box plots are very similar in that they both help to visualize and describe numeric data. Although </w:t>
      </w:r>
      <w:hyperlink r:id="rId13" w:history="1">
        <w:r w:rsidRPr="00D15C32">
          <w:t>histograms</w:t>
        </w:r>
      </w:hyperlink>
      <w:r w:rsidRPr="00D15C32">
        <w:t xml:space="preserve"> are better in determining the underlying distribution of the data, </w:t>
      </w:r>
      <w:hyperlink r:id="rId14" w:history="1">
        <w:r w:rsidRPr="00D15C32">
          <w:t>box plots</w:t>
        </w:r>
      </w:hyperlink>
      <w:r w:rsidRPr="00D15C32">
        <w:t xml:space="preserve"> allow you to compare multiple data sets better than histograms as they are less detailed and take up less space. It is recommended that you plot your data </w:t>
      </w:r>
      <w:hyperlink r:id="rId15" w:history="1">
        <w:r w:rsidRPr="00D15C32">
          <w:t>graphically</w:t>
        </w:r>
      </w:hyperlink>
      <w:r w:rsidRPr="00D15C32">
        <w:t xml:space="preserve"> before proceeding with further statistical analysis.</w:t>
      </w:r>
    </w:p>
    <w:p w14:paraId="1AAB4667" w14:textId="509E8FEB" w:rsidR="00D34301" w:rsidRPr="00D15C32" w:rsidRDefault="00D34301" w:rsidP="00345F6A">
      <w:pPr>
        <w:pStyle w:val="BodyText"/>
        <w:tabs>
          <w:tab w:val="left" w:pos="7563"/>
        </w:tabs>
        <w:spacing w:before="204"/>
        <w:ind w:left="219"/>
        <w:jc w:val="both"/>
      </w:pPr>
      <w:r w:rsidRPr="00D15C32">
        <w:rPr>
          <w:noProof/>
        </w:rPr>
        <w:drawing>
          <wp:inline distT="0" distB="0" distL="0" distR="0" wp14:anchorId="38344343" wp14:editId="7EBBD33C">
            <wp:extent cx="5798820" cy="4213860"/>
            <wp:effectExtent l="0" t="0" r="0" b="0"/>
            <wp:docPr id="19" name="Picture 1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1404" w14:textId="0CC05613" w:rsidR="00D34301" w:rsidRPr="00D15C32" w:rsidRDefault="00D34301" w:rsidP="00345F6A">
      <w:pPr>
        <w:pStyle w:val="BodyText"/>
        <w:tabs>
          <w:tab w:val="left" w:pos="7563"/>
        </w:tabs>
        <w:spacing w:before="204"/>
        <w:ind w:left="219"/>
        <w:jc w:val="both"/>
      </w:pPr>
      <w:r w:rsidRPr="00D15C32">
        <w:t xml:space="preserve">                           </w:t>
      </w:r>
      <w:r w:rsidRPr="00D15C32">
        <w:t>Histogram for Sepal Length</w:t>
      </w:r>
    </w:p>
    <w:p w14:paraId="49B2C848" w14:textId="6ABA4087" w:rsidR="009C6DD0" w:rsidRPr="00D15C32" w:rsidRDefault="009C6DD0" w:rsidP="00345F6A">
      <w:pPr>
        <w:pStyle w:val="BodyText"/>
        <w:tabs>
          <w:tab w:val="left" w:pos="7563"/>
        </w:tabs>
        <w:spacing w:before="204"/>
        <w:ind w:left="219"/>
        <w:jc w:val="both"/>
      </w:pPr>
    </w:p>
    <w:p w14:paraId="064A7B19" w14:textId="4DD35AA9" w:rsidR="009C6DD0" w:rsidRDefault="009C6DD0" w:rsidP="00345F6A">
      <w:pPr>
        <w:pStyle w:val="BodyText"/>
        <w:tabs>
          <w:tab w:val="left" w:pos="7563"/>
        </w:tabs>
        <w:spacing w:before="204"/>
        <w:ind w:left="219"/>
        <w:jc w:val="both"/>
      </w:pPr>
      <w:r>
        <w:rPr>
          <w:noProof/>
        </w:rPr>
        <w:lastRenderedPageBreak/>
        <w:drawing>
          <wp:inline distT="0" distB="0" distL="0" distR="0" wp14:anchorId="4C72E65B" wp14:editId="3FA9CE98">
            <wp:extent cx="5798820" cy="4213860"/>
            <wp:effectExtent l="0" t="0" r="0" b="0"/>
            <wp:docPr id="20" name="Picture 2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9F1F7" w14:textId="1F41A9CB" w:rsidR="009C6DD0" w:rsidRPr="00D34301" w:rsidRDefault="009C6DD0" w:rsidP="00345F6A">
      <w:pPr>
        <w:pStyle w:val="BodyText"/>
        <w:tabs>
          <w:tab w:val="left" w:pos="7563"/>
        </w:tabs>
        <w:spacing w:before="204"/>
        <w:ind w:left="219"/>
        <w:jc w:val="both"/>
      </w:pPr>
      <w:r>
        <w:t xml:space="preserve">                                       </w:t>
      </w:r>
      <w:r>
        <w:t>Histogram for Petal Length</w:t>
      </w:r>
    </w:p>
    <w:sectPr w:rsidR="009C6DD0" w:rsidRPr="00D34301">
      <w:type w:val="continuous"/>
      <w:pgSz w:w="12240" w:h="15840"/>
      <w:pgMar w:top="1500" w:right="14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nQuanYi Zen Hei Sharp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Lohit Devanagari">
    <w:altName w:val="Calibri"/>
    <w:charset w:val="01"/>
    <w:family w:val="auto"/>
    <w:pitch w:val="variable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b/>
        <w:lang w:eastAsia="ar-S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3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  <w:sz w:val="36"/>
        <w:szCs w:val="36"/>
        <w:lang w:eastAsia="en-US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  <w:sz w:val="36"/>
        <w:szCs w:val="36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  <w:sz w:val="36"/>
        <w:szCs w:val="36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  <w:sz w:val="36"/>
        <w:szCs w:val="36"/>
        <w:lang w:eastAsia="en-US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36"/>
        <w:szCs w:val="36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  <w:sz w:val="36"/>
        <w:szCs w:val="36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  <w:sz w:val="36"/>
        <w:szCs w:val="36"/>
        <w:lang w:eastAsia="en-US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36"/>
        <w:szCs w:val="36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  <w:sz w:val="36"/>
        <w:szCs w:val="36"/>
      </w:rPr>
    </w:lvl>
  </w:abstractNum>
  <w:abstractNum w:abstractNumId="4" w15:restartNumberingAfterBreak="0">
    <w:nsid w:val="02B339A7"/>
    <w:multiLevelType w:val="hybridMultilevel"/>
    <w:tmpl w:val="FD80C52E"/>
    <w:lvl w:ilvl="0" w:tplc="2972832A">
      <w:start w:val="1"/>
      <w:numFmt w:val="decimal"/>
      <w:lvlText w:val="%1."/>
      <w:lvlJc w:val="left"/>
      <w:pPr>
        <w:ind w:left="772" w:hanging="360"/>
      </w:pPr>
      <w:rPr>
        <w:rFonts w:ascii="Times New Roman" w:eastAsia="Times New Roman" w:hAnsi="Times New Roman" w:cs="Times New Roman" w:hint="default"/>
        <w:color w:val="000009"/>
        <w:spacing w:val="-2"/>
        <w:w w:val="99"/>
        <w:sz w:val="24"/>
        <w:szCs w:val="24"/>
        <w:lang w:val="en-US" w:eastAsia="en-US" w:bidi="ar-SA"/>
      </w:rPr>
    </w:lvl>
    <w:lvl w:ilvl="1" w:tplc="407AE726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 w:tplc="1C9CD35C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3" w:tplc="0298F120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4" w:tplc="0824A8F0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81423D8A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4C7815B2">
      <w:numFmt w:val="bullet"/>
      <w:lvlText w:val="•"/>
      <w:lvlJc w:val="left"/>
      <w:pPr>
        <w:ind w:left="6003" w:hanging="360"/>
      </w:pPr>
      <w:rPr>
        <w:rFonts w:hint="default"/>
        <w:lang w:val="en-US" w:eastAsia="en-US" w:bidi="ar-SA"/>
      </w:rPr>
    </w:lvl>
    <w:lvl w:ilvl="7" w:tplc="C9BA8EFC"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ar-SA"/>
      </w:rPr>
    </w:lvl>
    <w:lvl w:ilvl="8" w:tplc="BC64CA38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BF61BE4"/>
    <w:multiLevelType w:val="hybridMultilevel"/>
    <w:tmpl w:val="6A4C621C"/>
    <w:lvl w:ilvl="0" w:tplc="00000009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  <w:lang w:eastAsia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F0512"/>
    <w:multiLevelType w:val="hybridMultilevel"/>
    <w:tmpl w:val="1E46E6BC"/>
    <w:lvl w:ilvl="0" w:tplc="E67260C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17706B96"/>
    <w:multiLevelType w:val="hybridMultilevel"/>
    <w:tmpl w:val="2EEC8E14"/>
    <w:lvl w:ilvl="0" w:tplc="1A78DE52">
      <w:start w:val="1"/>
      <w:numFmt w:val="decimal"/>
      <w:lvlText w:val="%1."/>
      <w:lvlJc w:val="left"/>
      <w:pPr>
        <w:ind w:left="772" w:hanging="360"/>
      </w:pPr>
      <w:rPr>
        <w:rFonts w:ascii="Times New Roman" w:eastAsia="Times New Roman" w:hAnsi="Times New Roman" w:cs="Times New Roman" w:hint="default"/>
        <w:color w:val="000009"/>
        <w:spacing w:val="-2"/>
        <w:w w:val="99"/>
        <w:sz w:val="24"/>
        <w:szCs w:val="24"/>
        <w:lang w:val="en-US" w:eastAsia="en-US" w:bidi="ar-SA"/>
      </w:rPr>
    </w:lvl>
    <w:lvl w:ilvl="1" w:tplc="A9907E94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 w:tplc="65DACC0C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3" w:tplc="A47468F0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4" w:tplc="47E4786A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029A2C44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76ECAA52">
      <w:numFmt w:val="bullet"/>
      <w:lvlText w:val="•"/>
      <w:lvlJc w:val="left"/>
      <w:pPr>
        <w:ind w:left="6003" w:hanging="360"/>
      </w:pPr>
      <w:rPr>
        <w:rFonts w:hint="default"/>
        <w:lang w:val="en-US" w:eastAsia="en-US" w:bidi="ar-SA"/>
      </w:rPr>
    </w:lvl>
    <w:lvl w:ilvl="7" w:tplc="BAA6F61A"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ar-SA"/>
      </w:rPr>
    </w:lvl>
    <w:lvl w:ilvl="8" w:tplc="C898E38C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3A9"/>
    <w:rsid w:val="000355DA"/>
    <w:rsid w:val="001072D3"/>
    <w:rsid w:val="00161F13"/>
    <w:rsid w:val="002C3605"/>
    <w:rsid w:val="00345F6A"/>
    <w:rsid w:val="00747D9F"/>
    <w:rsid w:val="00852AA2"/>
    <w:rsid w:val="00874B9C"/>
    <w:rsid w:val="008929DB"/>
    <w:rsid w:val="00964FF0"/>
    <w:rsid w:val="009B5154"/>
    <w:rsid w:val="009C6DD0"/>
    <w:rsid w:val="00A345D6"/>
    <w:rsid w:val="00AA796A"/>
    <w:rsid w:val="00AD6052"/>
    <w:rsid w:val="00AE0949"/>
    <w:rsid w:val="00C10CE7"/>
    <w:rsid w:val="00C47FDA"/>
    <w:rsid w:val="00C855CA"/>
    <w:rsid w:val="00D15C32"/>
    <w:rsid w:val="00D223A9"/>
    <w:rsid w:val="00D34301"/>
    <w:rsid w:val="00EE683C"/>
    <w:rsid w:val="00F80096"/>
    <w:rsid w:val="00FF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070A2"/>
  <w15:docId w15:val="{313FD7E3-1BEE-C546-8FA3-BDF3D4C2D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245" w:lineRule="exact"/>
      <w:ind w:left="220"/>
    </w:pPr>
    <w:rPr>
      <w:b/>
      <w:bCs/>
      <w:sz w:val="24"/>
      <w:szCs w:val="24"/>
    </w:rPr>
  </w:style>
  <w:style w:type="paragraph" w:styleId="ListParagraph">
    <w:name w:val="List Paragraph"/>
    <w:basedOn w:val="Normal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A79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96A"/>
    <w:rPr>
      <w:color w:val="605E5C"/>
      <w:shd w:val="clear" w:color="auto" w:fill="E1DFDD"/>
    </w:rPr>
  </w:style>
  <w:style w:type="character" w:customStyle="1" w:styleId="WW8Num1z3">
    <w:name w:val="WW8Num1z3"/>
    <w:rsid w:val="00161F13"/>
  </w:style>
  <w:style w:type="paragraph" w:styleId="HTMLPreformatted">
    <w:name w:val="HTML Preformatted"/>
    <w:basedOn w:val="Normal"/>
    <w:link w:val="HTMLPreformattedChar"/>
    <w:uiPriority w:val="99"/>
    <w:unhideWhenUsed/>
    <w:rsid w:val="00C47F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7FD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1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itoolkit.com/articles/histogra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citoolkit.com/articles/probability-distributions/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rchive.ics.uci.edu/ml/datasets/Iris" TargetMode="External"/><Relationship Id="rId15" Type="http://schemas.openxmlformats.org/officeDocument/2006/relationships/hyperlink" Target="https://citoolkit.com/articles/graphical-analysis/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citoolkit.com/articles/box-plo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xyz</dc:creator>
  <cp:lastModifiedBy>Sachin Wakode</cp:lastModifiedBy>
  <cp:revision>9</cp:revision>
  <dcterms:created xsi:type="dcterms:W3CDTF">2022-01-25T10:43:00Z</dcterms:created>
  <dcterms:modified xsi:type="dcterms:W3CDTF">2022-01-27T11:04:00Z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2014-01-23T00:00:00Z</vt:filetime>
  </property>
  <property fmtid="{D5CDD505-2E9C-101B-9397-08002B2CF9AE}" pid="3" name="Creator">
    <vt:lpwstr>ABBYY PDF Transformer 3.0</vt:lpwstr>
  </property>
  <property fmtid="{D5CDD505-2E9C-101B-9397-08002B2CF9AE}" pid="4" name="LastSaved">
    <vt:filetime>2022-01-24T00:00:00Z</vt:filetime>
  </property>
</Properties>
</file>